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DD7D" w14:textId="77777777" w:rsidR="00D946E0" w:rsidRDefault="00D946E0" w:rsidP="000C5E74">
      <w:pPr>
        <w:jc w:val="both"/>
        <w:rPr>
          <w:rFonts w:ascii="Gisha" w:hAnsi="Gisha" w:cs="Gisha"/>
          <w:b/>
          <w:bCs/>
          <w:color w:val="00B050"/>
          <w:sz w:val="28"/>
          <w:szCs w:val="28"/>
        </w:rPr>
      </w:pPr>
    </w:p>
    <w:p w14:paraId="29B12456" w14:textId="53B11733" w:rsidR="00AD546E" w:rsidRPr="00D61077" w:rsidRDefault="00AD546E" w:rsidP="000C5E74">
      <w:pPr>
        <w:jc w:val="both"/>
        <w:rPr>
          <w:rFonts w:ascii="Gisha" w:hAnsi="Gisha" w:cs="Gisha"/>
          <w:color w:val="00B050"/>
          <w:sz w:val="20"/>
          <w:szCs w:val="20"/>
        </w:rPr>
      </w:pPr>
      <w:r w:rsidRPr="00D61077">
        <w:rPr>
          <w:rFonts w:ascii="Gisha" w:hAnsi="Gisha" w:cs="Gisha" w:hint="cs"/>
          <w:b/>
          <w:bCs/>
          <w:color w:val="00B050"/>
          <w:sz w:val="28"/>
          <w:szCs w:val="28"/>
        </w:rPr>
        <w:t>Terminology</w:t>
      </w:r>
    </w:p>
    <w:p w14:paraId="2B614EAC" w14:textId="7F60B304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b/>
          <w:bCs/>
          <w:sz w:val="20"/>
          <w:szCs w:val="20"/>
        </w:rPr>
        <w:t>App or Application</w:t>
      </w:r>
      <w:r w:rsidRPr="00AD546E">
        <w:rPr>
          <w:rFonts w:ascii="Gisha" w:hAnsi="Gisha" w:cs="Gisha" w:hint="cs"/>
          <w:sz w:val="20"/>
          <w:szCs w:val="20"/>
        </w:rPr>
        <w:t xml:space="preserve"> refers to this website.</w:t>
      </w:r>
    </w:p>
    <w:p w14:paraId="3BC0A095" w14:textId="355C7EE9" w:rsid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b/>
          <w:bCs/>
          <w:sz w:val="20"/>
          <w:szCs w:val="20"/>
        </w:rPr>
        <w:t>Members</w:t>
      </w:r>
      <w:r w:rsidR="002E374E">
        <w:rPr>
          <w:rFonts w:ascii="Gisha" w:hAnsi="Gisha" w:cs="Gisha"/>
          <w:b/>
          <w:bCs/>
          <w:sz w:val="20"/>
          <w:szCs w:val="20"/>
        </w:rPr>
        <w:t xml:space="preserve"> </w:t>
      </w:r>
      <w:r w:rsidRPr="00AD546E">
        <w:rPr>
          <w:rFonts w:ascii="Gisha" w:hAnsi="Gisha" w:cs="Gisha" w:hint="cs"/>
          <w:sz w:val="20"/>
          <w:szCs w:val="20"/>
        </w:rPr>
        <w:t xml:space="preserve">refers to a person who registers on this app as </w:t>
      </w:r>
      <w:r w:rsidR="002E374E">
        <w:rPr>
          <w:rFonts w:ascii="Gisha" w:hAnsi="Gisha" w:cs="Gisha"/>
          <w:sz w:val="20"/>
          <w:szCs w:val="20"/>
        </w:rPr>
        <w:t>a customer.</w:t>
      </w:r>
    </w:p>
    <w:p w14:paraId="77CB6CC1" w14:textId="52B63C0B" w:rsidR="002E374E" w:rsidRDefault="002E374E" w:rsidP="000C5E74">
      <w:pPr>
        <w:jc w:val="both"/>
        <w:rPr>
          <w:rFonts w:ascii="Gisha" w:hAnsi="Gisha" w:cs="Gisha"/>
          <w:sz w:val="20"/>
          <w:szCs w:val="20"/>
        </w:rPr>
      </w:pPr>
      <w:r w:rsidRPr="002E374E">
        <w:rPr>
          <w:rFonts w:ascii="Gisha" w:hAnsi="Gisha" w:cs="Gisha"/>
          <w:b/>
          <w:bCs/>
          <w:sz w:val="20"/>
          <w:szCs w:val="20"/>
        </w:rPr>
        <w:t>Admin</w:t>
      </w:r>
      <w:r>
        <w:rPr>
          <w:rFonts w:ascii="Gisha" w:hAnsi="Gisha" w:cs="Gisha"/>
          <w:sz w:val="20"/>
          <w:szCs w:val="20"/>
        </w:rPr>
        <w:t xml:space="preserve"> refers to a person who is registered to manage members.</w:t>
      </w:r>
    </w:p>
    <w:p w14:paraId="342A5B6C" w14:textId="2F34C2D8" w:rsidR="002E374E" w:rsidRPr="00AD546E" w:rsidRDefault="002E374E" w:rsidP="000C5E74">
      <w:pPr>
        <w:jc w:val="both"/>
        <w:rPr>
          <w:rFonts w:ascii="Gisha" w:hAnsi="Gisha" w:cs="Gisha"/>
          <w:sz w:val="20"/>
          <w:szCs w:val="20"/>
        </w:rPr>
      </w:pPr>
      <w:r w:rsidRPr="002E374E">
        <w:rPr>
          <w:rFonts w:ascii="Gisha" w:hAnsi="Gisha" w:cs="Gisha"/>
          <w:b/>
          <w:bCs/>
          <w:sz w:val="20"/>
          <w:szCs w:val="20"/>
        </w:rPr>
        <w:t>Super Admin</w:t>
      </w:r>
      <w:r>
        <w:rPr>
          <w:rFonts w:ascii="Gisha" w:hAnsi="Gisha" w:cs="Gisha"/>
          <w:sz w:val="20"/>
          <w:szCs w:val="20"/>
        </w:rPr>
        <w:t xml:space="preserve"> refers to an admin who has maximum control and can manage other admins.</w:t>
      </w:r>
    </w:p>
    <w:p w14:paraId="49245336" w14:textId="77777777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</w:p>
    <w:p w14:paraId="6D20F391" w14:textId="294A74F4" w:rsidR="00A90782" w:rsidRPr="00D61077" w:rsidRDefault="00AD546E" w:rsidP="000C5E74">
      <w:pPr>
        <w:jc w:val="both"/>
        <w:rPr>
          <w:rFonts w:ascii="Gisha" w:hAnsi="Gisha" w:cs="Gisha"/>
          <w:color w:val="00B050"/>
          <w:sz w:val="20"/>
          <w:szCs w:val="20"/>
        </w:rPr>
      </w:pPr>
      <w:r w:rsidRPr="00D61077">
        <w:rPr>
          <w:rFonts w:ascii="Gisha" w:hAnsi="Gisha" w:cs="Gisha" w:hint="cs"/>
          <w:b/>
          <w:bCs/>
          <w:color w:val="00B050"/>
          <w:sz w:val="28"/>
          <w:szCs w:val="28"/>
        </w:rPr>
        <w:t>Admin</w:t>
      </w:r>
    </w:p>
    <w:p w14:paraId="7C413B9A" w14:textId="6D988C36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</w:p>
    <w:p w14:paraId="1047EAD5" w14:textId="618FB1C5" w:rsid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sz w:val="20"/>
          <w:szCs w:val="20"/>
        </w:rPr>
        <w:t xml:space="preserve">There are five admin levels in the app, Level 0 to level 4. Level 0 is </w:t>
      </w:r>
      <w:r w:rsidR="00C01E57">
        <w:rPr>
          <w:rFonts w:ascii="Gisha" w:hAnsi="Gisha" w:cs="Gisha"/>
          <w:sz w:val="20"/>
          <w:szCs w:val="20"/>
        </w:rPr>
        <w:t xml:space="preserve">reserved for </w:t>
      </w:r>
      <w:r w:rsidRPr="00AD546E">
        <w:rPr>
          <w:rFonts w:ascii="Gisha" w:hAnsi="Gisha" w:cs="Gisha" w:hint="cs"/>
          <w:sz w:val="20"/>
          <w:szCs w:val="20"/>
        </w:rPr>
        <w:t>normal users</w:t>
      </w:r>
      <w:r w:rsidR="00395A33">
        <w:rPr>
          <w:rFonts w:ascii="Gisha" w:hAnsi="Gisha" w:cs="Gisha"/>
          <w:sz w:val="20"/>
          <w:szCs w:val="20"/>
        </w:rPr>
        <w:t xml:space="preserve"> that are</w:t>
      </w:r>
      <w:r w:rsidRPr="00AD546E">
        <w:rPr>
          <w:rFonts w:ascii="Gisha" w:hAnsi="Gisha" w:cs="Gisha" w:hint="cs"/>
          <w:sz w:val="20"/>
          <w:szCs w:val="20"/>
        </w:rPr>
        <w:t xml:space="preserve"> </w:t>
      </w:r>
      <w:r w:rsidR="002E374E">
        <w:rPr>
          <w:rFonts w:ascii="Gisha" w:hAnsi="Gisha" w:cs="Gisha"/>
          <w:sz w:val="20"/>
          <w:szCs w:val="20"/>
        </w:rPr>
        <w:t>members</w:t>
      </w:r>
      <w:r w:rsidR="00B12648">
        <w:rPr>
          <w:rFonts w:ascii="Gisha" w:hAnsi="Gisha" w:cs="Gisha"/>
          <w:sz w:val="20"/>
          <w:szCs w:val="20"/>
        </w:rPr>
        <w:t>. This</w:t>
      </w:r>
      <w:r w:rsidR="000B5EA4">
        <w:rPr>
          <w:rFonts w:ascii="Gisha" w:hAnsi="Gisha" w:cs="Gisha"/>
          <w:sz w:val="20"/>
          <w:szCs w:val="20"/>
        </w:rPr>
        <w:t xml:space="preserve"> level</w:t>
      </w:r>
      <w:r w:rsidR="00B12648">
        <w:rPr>
          <w:rFonts w:ascii="Gisha" w:hAnsi="Gisha" w:cs="Gisha"/>
          <w:sz w:val="20"/>
          <w:szCs w:val="20"/>
        </w:rPr>
        <w:t xml:space="preserve"> is set automatically when the user </w:t>
      </w:r>
      <w:r w:rsidR="001A2CEC">
        <w:rPr>
          <w:rFonts w:ascii="Gisha" w:hAnsi="Gisha" w:cs="Gisha"/>
          <w:sz w:val="20"/>
          <w:szCs w:val="20"/>
        </w:rPr>
        <w:t>register</w:t>
      </w:r>
      <w:r w:rsidR="00C63CB8">
        <w:rPr>
          <w:rFonts w:ascii="Gisha" w:hAnsi="Gisha" w:cs="Gisha"/>
          <w:sz w:val="20"/>
          <w:szCs w:val="20"/>
        </w:rPr>
        <w:t>s</w:t>
      </w:r>
      <w:r w:rsidR="002E374E">
        <w:rPr>
          <w:rFonts w:ascii="Gisha" w:hAnsi="Gisha" w:cs="Gisha"/>
          <w:sz w:val="20"/>
          <w:szCs w:val="20"/>
        </w:rPr>
        <w:t>. Level 4 is for a super admin</w:t>
      </w:r>
      <w:r w:rsidR="001A2CEC">
        <w:rPr>
          <w:rFonts w:ascii="Gisha" w:hAnsi="Gisha" w:cs="Gisha"/>
          <w:sz w:val="20"/>
          <w:szCs w:val="20"/>
        </w:rPr>
        <w:t xml:space="preserve"> and</w:t>
      </w:r>
      <w:r w:rsidR="004F4113">
        <w:rPr>
          <w:rFonts w:ascii="Gisha" w:hAnsi="Gisha" w:cs="Gisha"/>
          <w:sz w:val="20"/>
          <w:szCs w:val="20"/>
        </w:rPr>
        <w:t>,</w:t>
      </w:r>
      <w:r w:rsidR="001A2CEC">
        <w:rPr>
          <w:rFonts w:ascii="Gisha" w:hAnsi="Gisha" w:cs="Gisha"/>
          <w:sz w:val="20"/>
          <w:szCs w:val="20"/>
        </w:rPr>
        <w:t xml:space="preserve"> </w:t>
      </w:r>
      <w:r w:rsidR="00C54D88">
        <w:rPr>
          <w:rFonts w:ascii="Gisha" w:hAnsi="Gisha" w:cs="Gisha"/>
          <w:sz w:val="20"/>
          <w:szCs w:val="20"/>
        </w:rPr>
        <w:t xml:space="preserve">at this </w:t>
      </w:r>
      <w:r w:rsidR="004F4113">
        <w:rPr>
          <w:rFonts w:ascii="Gisha" w:hAnsi="Gisha" w:cs="Gisha"/>
          <w:sz w:val="20"/>
          <w:szCs w:val="20"/>
        </w:rPr>
        <w:t>stage</w:t>
      </w:r>
      <w:r w:rsidR="00C54D88">
        <w:rPr>
          <w:rFonts w:ascii="Gisha" w:hAnsi="Gisha" w:cs="Gisha"/>
          <w:sz w:val="20"/>
          <w:szCs w:val="20"/>
        </w:rPr>
        <w:t xml:space="preserve">, </w:t>
      </w:r>
      <w:r w:rsidR="001A2CEC">
        <w:rPr>
          <w:rFonts w:ascii="Gisha" w:hAnsi="Gisha" w:cs="Gisha"/>
          <w:sz w:val="20"/>
          <w:szCs w:val="20"/>
        </w:rPr>
        <w:t>it can</w:t>
      </w:r>
      <w:r w:rsidR="00AA681A">
        <w:rPr>
          <w:rFonts w:ascii="Gisha" w:hAnsi="Gisha" w:cs="Gisha"/>
          <w:sz w:val="20"/>
          <w:szCs w:val="20"/>
        </w:rPr>
        <w:t xml:space="preserve"> only be set </w:t>
      </w:r>
      <w:r w:rsidR="001C7F94">
        <w:rPr>
          <w:rFonts w:ascii="Gisha" w:hAnsi="Gisha" w:cs="Gisha"/>
          <w:sz w:val="20"/>
          <w:szCs w:val="20"/>
        </w:rPr>
        <w:t>manually</w:t>
      </w:r>
      <w:r w:rsidR="001A2CEC">
        <w:rPr>
          <w:rFonts w:ascii="Gisha" w:hAnsi="Gisha" w:cs="Gisha"/>
          <w:sz w:val="20"/>
          <w:szCs w:val="20"/>
        </w:rPr>
        <w:t xml:space="preserve"> </w:t>
      </w:r>
      <w:r w:rsidR="001C7F94">
        <w:rPr>
          <w:rFonts w:ascii="Gisha" w:hAnsi="Gisha" w:cs="Gisha"/>
          <w:sz w:val="20"/>
          <w:szCs w:val="20"/>
        </w:rPr>
        <w:t>on the database.</w:t>
      </w:r>
      <w:r w:rsidR="002E374E">
        <w:rPr>
          <w:rFonts w:ascii="Gisha" w:hAnsi="Gisha" w:cs="Gisha"/>
          <w:sz w:val="20"/>
          <w:szCs w:val="20"/>
        </w:rPr>
        <w:t xml:space="preserve"> All other admins </w:t>
      </w:r>
      <w:r w:rsidR="000C5E74">
        <w:rPr>
          <w:rFonts w:ascii="Gisha" w:hAnsi="Gisha" w:cs="Gisha"/>
          <w:sz w:val="20"/>
          <w:szCs w:val="20"/>
        </w:rPr>
        <w:t>are given</w:t>
      </w:r>
      <w:r w:rsidR="002E374E">
        <w:rPr>
          <w:rFonts w:ascii="Gisha" w:hAnsi="Gisha" w:cs="Gisha"/>
          <w:sz w:val="20"/>
          <w:szCs w:val="20"/>
        </w:rPr>
        <w:t xml:space="preserve"> level 1 to 3.</w:t>
      </w:r>
      <w:r w:rsidR="00834D11">
        <w:rPr>
          <w:rFonts w:ascii="Gisha" w:hAnsi="Gisha" w:cs="Gisha"/>
          <w:sz w:val="20"/>
          <w:szCs w:val="20"/>
        </w:rPr>
        <w:t xml:space="preserve"> </w:t>
      </w:r>
      <w:r w:rsidR="00E314F9">
        <w:rPr>
          <w:rFonts w:ascii="Gisha" w:hAnsi="Gisha" w:cs="Gisha"/>
          <w:sz w:val="20"/>
          <w:szCs w:val="20"/>
        </w:rPr>
        <w:t xml:space="preserve">When a Super admin adds an admin they are automatically </w:t>
      </w:r>
      <w:r w:rsidR="00DD23FC">
        <w:rPr>
          <w:rFonts w:ascii="Gisha" w:hAnsi="Gisha" w:cs="Gisha"/>
          <w:sz w:val="20"/>
          <w:szCs w:val="20"/>
        </w:rPr>
        <w:t>set to</w:t>
      </w:r>
      <w:r w:rsidR="00E314F9">
        <w:rPr>
          <w:rFonts w:ascii="Gisha" w:hAnsi="Gisha" w:cs="Gisha"/>
          <w:sz w:val="20"/>
          <w:szCs w:val="20"/>
        </w:rPr>
        <w:t xml:space="preserve"> level 1</w:t>
      </w:r>
      <w:r w:rsidR="00DD23FC">
        <w:rPr>
          <w:rFonts w:ascii="Gisha" w:hAnsi="Gisha" w:cs="Gisha"/>
          <w:sz w:val="20"/>
          <w:szCs w:val="20"/>
        </w:rPr>
        <w:t>.</w:t>
      </w:r>
      <w:r w:rsidR="002E374E">
        <w:rPr>
          <w:rFonts w:ascii="Gisha" w:hAnsi="Gisha" w:cs="Gisha"/>
          <w:sz w:val="20"/>
          <w:szCs w:val="20"/>
        </w:rPr>
        <w:t xml:space="preserve"> At this point of app </w:t>
      </w:r>
      <w:r w:rsidR="000C5E74">
        <w:rPr>
          <w:rFonts w:ascii="Gisha" w:hAnsi="Gisha" w:cs="Gisha"/>
          <w:sz w:val="20"/>
          <w:szCs w:val="20"/>
        </w:rPr>
        <w:t>development,</w:t>
      </w:r>
      <w:r w:rsidR="002E374E">
        <w:rPr>
          <w:rFonts w:ascii="Gisha" w:hAnsi="Gisha" w:cs="Gisha"/>
          <w:sz w:val="20"/>
          <w:szCs w:val="20"/>
        </w:rPr>
        <w:t xml:space="preserve"> </w:t>
      </w:r>
      <w:r w:rsidR="000C5E74">
        <w:rPr>
          <w:rFonts w:ascii="Gisha" w:hAnsi="Gisha" w:cs="Gisha"/>
          <w:sz w:val="20"/>
          <w:szCs w:val="20"/>
        </w:rPr>
        <w:t>we use only level 0, 1 and 4. Levels 2 and 3 are reserved for possible future need.</w:t>
      </w:r>
    </w:p>
    <w:p w14:paraId="3EA38C8B" w14:textId="1C46AD0A" w:rsidR="000C5E74" w:rsidRDefault="000C5E74" w:rsidP="000C5E74">
      <w:pPr>
        <w:jc w:val="both"/>
        <w:rPr>
          <w:rFonts w:ascii="Gisha" w:hAnsi="Gisha" w:cs="Gisha"/>
          <w:sz w:val="20"/>
          <w:szCs w:val="20"/>
        </w:rPr>
      </w:pPr>
    </w:p>
    <w:p w14:paraId="5E69122D" w14:textId="2527D242" w:rsidR="000C5E74" w:rsidRPr="000C5E74" w:rsidRDefault="00F5242B" w:rsidP="000C5E74">
      <w:pPr>
        <w:jc w:val="both"/>
        <w:rPr>
          <w:rFonts w:ascii="Gisha" w:hAnsi="Gisha" w:cs="Gisha"/>
          <w:b/>
          <w:bCs/>
          <w:sz w:val="20"/>
          <w:szCs w:val="20"/>
        </w:rPr>
      </w:pPr>
      <w:r>
        <w:rPr>
          <w:rFonts w:ascii="Gisha" w:hAnsi="Gisha" w:cs="Gisha"/>
          <w:b/>
          <w:bCs/>
          <w:sz w:val="20"/>
          <w:szCs w:val="20"/>
        </w:rPr>
        <w:t>A</w:t>
      </w:r>
      <w:r w:rsidR="000C5E74" w:rsidRPr="000C5E74">
        <w:rPr>
          <w:rFonts w:ascii="Gisha" w:hAnsi="Gisha" w:cs="Gisha"/>
          <w:b/>
          <w:bCs/>
          <w:sz w:val="20"/>
          <w:szCs w:val="20"/>
        </w:rPr>
        <w:t>dd</w:t>
      </w:r>
      <w:r w:rsidR="00DB70F5">
        <w:rPr>
          <w:rFonts w:ascii="Gisha" w:hAnsi="Gisha" w:cs="Gisha"/>
          <w:b/>
          <w:bCs/>
          <w:sz w:val="20"/>
          <w:szCs w:val="20"/>
        </w:rPr>
        <w:t>ing</w:t>
      </w:r>
      <w:r w:rsidR="000C5E74" w:rsidRPr="000C5E74">
        <w:rPr>
          <w:rFonts w:ascii="Gisha" w:hAnsi="Gisha" w:cs="Gisha"/>
          <w:b/>
          <w:bCs/>
          <w:sz w:val="20"/>
          <w:szCs w:val="20"/>
        </w:rPr>
        <w:t xml:space="preserve"> </w:t>
      </w:r>
      <w:r w:rsidR="00D30872">
        <w:rPr>
          <w:rFonts w:ascii="Gisha" w:hAnsi="Gisha" w:cs="Gisha"/>
          <w:b/>
          <w:bCs/>
          <w:sz w:val="20"/>
          <w:szCs w:val="20"/>
        </w:rPr>
        <w:t>the 1</w:t>
      </w:r>
      <w:r w:rsidR="00D30872" w:rsidRPr="00D30872">
        <w:rPr>
          <w:rFonts w:ascii="Gisha" w:hAnsi="Gisha" w:cs="Gisha"/>
          <w:b/>
          <w:bCs/>
          <w:sz w:val="20"/>
          <w:szCs w:val="20"/>
          <w:vertAlign w:val="superscript"/>
        </w:rPr>
        <w:t>st</w:t>
      </w:r>
      <w:r w:rsidR="000C5E74">
        <w:rPr>
          <w:rFonts w:ascii="Gisha" w:hAnsi="Gisha" w:cs="Gisha"/>
          <w:b/>
          <w:bCs/>
          <w:sz w:val="20"/>
          <w:szCs w:val="20"/>
        </w:rPr>
        <w:t xml:space="preserve"> Admin</w:t>
      </w:r>
    </w:p>
    <w:p w14:paraId="58E106D3" w14:textId="4D7978CF" w:rsidR="000C5E74" w:rsidRDefault="00B5012E" w:rsidP="000C5E74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The 1</w:t>
      </w:r>
      <w:r w:rsidRPr="00B5012E">
        <w:rPr>
          <w:rFonts w:ascii="Gisha" w:hAnsi="Gisha" w:cs="Gisha"/>
          <w:sz w:val="20"/>
          <w:szCs w:val="20"/>
          <w:vertAlign w:val="superscript"/>
        </w:rPr>
        <w:t>st</w:t>
      </w:r>
      <w:r>
        <w:rPr>
          <w:rFonts w:ascii="Gisha" w:hAnsi="Gisha" w:cs="Gisha"/>
          <w:sz w:val="20"/>
          <w:szCs w:val="20"/>
        </w:rPr>
        <w:t xml:space="preserve"> admin </w:t>
      </w:r>
      <w:r w:rsidR="000D4DEA">
        <w:rPr>
          <w:rFonts w:ascii="Gisha" w:hAnsi="Gisha" w:cs="Gisha"/>
          <w:sz w:val="20"/>
          <w:szCs w:val="20"/>
        </w:rPr>
        <w:t>should be a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0C5E74" w:rsidRPr="00DB70F5">
        <w:rPr>
          <w:rFonts w:ascii="Gisha" w:hAnsi="Gisha" w:cs="Gisha"/>
          <w:b/>
          <w:bCs/>
          <w:sz w:val="20"/>
          <w:szCs w:val="20"/>
        </w:rPr>
        <w:t>super admin</w:t>
      </w:r>
      <w:r w:rsidR="00891EF5">
        <w:rPr>
          <w:rFonts w:ascii="Gisha" w:hAnsi="Gisha" w:cs="Gisha"/>
          <w:sz w:val="20"/>
          <w:szCs w:val="20"/>
        </w:rPr>
        <w:t xml:space="preserve"> </w:t>
      </w:r>
      <w:r w:rsidR="0041201D">
        <w:rPr>
          <w:rFonts w:ascii="Gisha" w:hAnsi="Gisha" w:cs="Gisha"/>
          <w:sz w:val="20"/>
          <w:szCs w:val="20"/>
        </w:rPr>
        <w:t xml:space="preserve">so he </w:t>
      </w:r>
      <w:r w:rsidR="002D3BDC">
        <w:rPr>
          <w:rFonts w:ascii="Gisha" w:hAnsi="Gisha" w:cs="Gisha"/>
          <w:sz w:val="20"/>
          <w:szCs w:val="20"/>
        </w:rPr>
        <w:t xml:space="preserve">can </w:t>
      </w:r>
      <w:r w:rsidR="00AF1F1F">
        <w:rPr>
          <w:rFonts w:ascii="Gisha" w:hAnsi="Gisha" w:cs="Gisha"/>
          <w:sz w:val="20"/>
          <w:szCs w:val="20"/>
        </w:rPr>
        <w:t xml:space="preserve">add other admins. </w:t>
      </w:r>
      <w:r w:rsidR="00467B72">
        <w:rPr>
          <w:rFonts w:ascii="Gisha" w:hAnsi="Gisha" w:cs="Gisha"/>
          <w:sz w:val="20"/>
          <w:szCs w:val="20"/>
        </w:rPr>
        <w:t>A super admin can</w:t>
      </w:r>
      <w:r w:rsidR="000C5E74">
        <w:rPr>
          <w:rFonts w:ascii="Gisha" w:hAnsi="Gisha" w:cs="Gisha"/>
          <w:sz w:val="20"/>
          <w:szCs w:val="20"/>
        </w:rPr>
        <w:t xml:space="preserve"> only b</w:t>
      </w:r>
      <w:r w:rsidR="00891EF5">
        <w:rPr>
          <w:rFonts w:ascii="Gisha" w:hAnsi="Gisha" w:cs="Gisha"/>
          <w:sz w:val="20"/>
          <w:szCs w:val="20"/>
        </w:rPr>
        <w:t>e added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891EF5">
        <w:rPr>
          <w:rFonts w:ascii="Gisha" w:hAnsi="Gisha" w:cs="Gisha"/>
          <w:sz w:val="20"/>
          <w:szCs w:val="20"/>
        </w:rPr>
        <w:t>by</w:t>
      </w:r>
      <w:r w:rsidR="000C5E74">
        <w:rPr>
          <w:rFonts w:ascii="Gisha" w:hAnsi="Gisha" w:cs="Gisha"/>
          <w:sz w:val="20"/>
          <w:szCs w:val="20"/>
        </w:rPr>
        <w:t xml:space="preserve"> manual</w:t>
      </w:r>
      <w:r w:rsidR="00103FED">
        <w:rPr>
          <w:rFonts w:ascii="Gisha" w:hAnsi="Gisha" w:cs="Gisha"/>
          <w:sz w:val="20"/>
          <w:szCs w:val="20"/>
        </w:rPr>
        <w:t>ly</w:t>
      </w:r>
      <w:r w:rsidR="000C5E74">
        <w:rPr>
          <w:rFonts w:ascii="Gisha" w:hAnsi="Gisha" w:cs="Gisha"/>
          <w:sz w:val="20"/>
          <w:szCs w:val="20"/>
        </w:rPr>
        <w:t xml:space="preserve"> manipulati</w:t>
      </w:r>
      <w:r w:rsidR="007F416E">
        <w:rPr>
          <w:rFonts w:ascii="Gisha" w:hAnsi="Gisha" w:cs="Gisha"/>
          <w:sz w:val="20"/>
          <w:szCs w:val="20"/>
        </w:rPr>
        <w:t>ng</w:t>
      </w:r>
      <w:r w:rsidR="000C5E74">
        <w:rPr>
          <w:rFonts w:ascii="Gisha" w:hAnsi="Gisha" w:cs="Gisha"/>
          <w:sz w:val="20"/>
          <w:szCs w:val="20"/>
        </w:rPr>
        <w:t xml:space="preserve"> the </w:t>
      </w:r>
      <w:r w:rsidR="00D07119" w:rsidRPr="000266A9">
        <w:rPr>
          <w:rFonts w:ascii="Gisha" w:hAnsi="Gisha" w:cs="Gisha"/>
          <w:sz w:val="20"/>
          <w:szCs w:val="20"/>
        </w:rPr>
        <w:t>users</w:t>
      </w:r>
      <w:r w:rsidR="00D07119">
        <w:rPr>
          <w:rFonts w:ascii="Gisha" w:hAnsi="Gisha" w:cs="Gisha"/>
          <w:sz w:val="20"/>
          <w:szCs w:val="20"/>
        </w:rPr>
        <w:t xml:space="preserve"> table in the </w:t>
      </w:r>
      <w:r w:rsidR="00854BE2">
        <w:rPr>
          <w:rFonts w:ascii="Gisha" w:hAnsi="Gisha" w:cs="Gisha"/>
          <w:sz w:val="20"/>
          <w:szCs w:val="20"/>
        </w:rPr>
        <w:t>datab</w:t>
      </w:r>
      <w:r w:rsidR="007813D5">
        <w:rPr>
          <w:rFonts w:ascii="Gisha" w:hAnsi="Gisha" w:cs="Gisha"/>
          <w:sz w:val="20"/>
          <w:szCs w:val="20"/>
        </w:rPr>
        <w:t>a</w:t>
      </w:r>
      <w:r w:rsidR="00854BE2">
        <w:rPr>
          <w:rFonts w:ascii="Gisha" w:hAnsi="Gisha" w:cs="Gisha"/>
          <w:sz w:val="20"/>
          <w:szCs w:val="20"/>
        </w:rPr>
        <w:t>se</w:t>
      </w:r>
      <w:r w:rsidR="00D93024">
        <w:rPr>
          <w:rFonts w:ascii="Gisha" w:hAnsi="Gisha" w:cs="Gisha"/>
          <w:sz w:val="20"/>
          <w:szCs w:val="20"/>
        </w:rPr>
        <w:t>.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D93024">
        <w:rPr>
          <w:rFonts w:ascii="Gisha" w:hAnsi="Gisha" w:cs="Gisha"/>
          <w:sz w:val="20"/>
          <w:szCs w:val="20"/>
        </w:rPr>
        <w:t>F</w:t>
      </w:r>
      <w:r w:rsidR="000C5E74">
        <w:rPr>
          <w:rFonts w:ascii="Gisha" w:hAnsi="Gisha" w:cs="Gisha"/>
          <w:sz w:val="20"/>
          <w:szCs w:val="20"/>
        </w:rPr>
        <w:t>ollow these procedures</w:t>
      </w:r>
      <w:r w:rsidR="00D93024">
        <w:rPr>
          <w:rFonts w:ascii="Gisha" w:hAnsi="Gisha" w:cs="Gisha"/>
          <w:sz w:val="20"/>
          <w:szCs w:val="20"/>
        </w:rPr>
        <w:t xml:space="preserve"> to add the very 1</w:t>
      </w:r>
      <w:r w:rsidR="00D93024" w:rsidRPr="00D93024">
        <w:rPr>
          <w:rFonts w:ascii="Gisha" w:hAnsi="Gisha" w:cs="Gisha"/>
          <w:sz w:val="20"/>
          <w:szCs w:val="20"/>
          <w:vertAlign w:val="superscript"/>
        </w:rPr>
        <w:t>st</w:t>
      </w:r>
      <w:r w:rsidR="00D93024">
        <w:rPr>
          <w:rFonts w:ascii="Gisha" w:hAnsi="Gisha" w:cs="Gisha"/>
          <w:sz w:val="20"/>
          <w:szCs w:val="20"/>
        </w:rPr>
        <w:t xml:space="preserve"> admin</w:t>
      </w:r>
      <w:r w:rsidR="00927010">
        <w:rPr>
          <w:rFonts w:ascii="Gisha" w:hAnsi="Gisha" w:cs="Gisha"/>
          <w:sz w:val="20"/>
          <w:szCs w:val="20"/>
        </w:rPr>
        <w:t>.</w:t>
      </w:r>
    </w:p>
    <w:p w14:paraId="7FC21E04" w14:textId="72DA2356" w:rsidR="000C5E74" w:rsidRPr="000C5E74" w:rsidRDefault="000C5E74" w:rsidP="000C5E74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0C5E74">
        <w:rPr>
          <w:rFonts w:ascii="Gisha" w:hAnsi="Gisha" w:cs="Gisha"/>
          <w:sz w:val="20"/>
          <w:szCs w:val="20"/>
        </w:rPr>
        <w:t xml:space="preserve">The </w:t>
      </w:r>
      <w:r w:rsidR="00347FD0">
        <w:rPr>
          <w:rFonts w:ascii="Gisha" w:hAnsi="Gisha" w:cs="Gisha"/>
          <w:sz w:val="20"/>
          <w:szCs w:val="20"/>
        </w:rPr>
        <w:t>admin-to-be</w:t>
      </w:r>
      <w:r w:rsidRPr="000C5E74">
        <w:rPr>
          <w:rFonts w:ascii="Gisha" w:hAnsi="Gisha" w:cs="Gisha"/>
          <w:sz w:val="20"/>
          <w:szCs w:val="20"/>
        </w:rPr>
        <w:t xml:space="preserve"> must </w:t>
      </w:r>
      <w:r w:rsidR="00347FD0">
        <w:rPr>
          <w:rFonts w:ascii="Gisha" w:hAnsi="Gisha" w:cs="Gisha"/>
          <w:sz w:val="20"/>
          <w:szCs w:val="20"/>
        </w:rPr>
        <w:t xml:space="preserve">first </w:t>
      </w:r>
      <w:r w:rsidRPr="000C5E74">
        <w:rPr>
          <w:rFonts w:ascii="Gisha" w:hAnsi="Gisha" w:cs="Gisha"/>
          <w:sz w:val="20"/>
          <w:szCs w:val="20"/>
        </w:rPr>
        <w:t xml:space="preserve">register as a member on </w:t>
      </w:r>
      <w:hyperlink r:id="rId10" w:history="1">
        <w:r w:rsidRPr="000C5E74">
          <w:rPr>
            <w:color w:val="0000FF"/>
            <w:u w:val="single"/>
          </w:rPr>
          <w:t>https://www.dhs.org.za/register</w:t>
        </w:r>
      </w:hyperlink>
      <w:r>
        <w:t>.</w:t>
      </w:r>
      <w:r w:rsidR="00C444DC">
        <w:t xml:space="preserve"> And set a password.</w:t>
      </w:r>
    </w:p>
    <w:p w14:paraId="3A80DC40" w14:textId="10AE46EA" w:rsidR="000C5E74" w:rsidRPr="00C52650" w:rsidRDefault="000C5E74" w:rsidP="000C5E74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 xml:space="preserve">Log into </w:t>
      </w:r>
      <w:r w:rsidR="00C444DC" w:rsidRPr="00C52650">
        <w:rPr>
          <w:rFonts w:ascii="Gisha" w:hAnsi="Gisha" w:cs="Gisha" w:hint="cs"/>
          <w:sz w:val="20"/>
          <w:szCs w:val="20"/>
        </w:rPr>
        <w:t xml:space="preserve">the host’s control panel </w:t>
      </w:r>
      <w:r w:rsidR="009C4411" w:rsidRPr="00C52650">
        <w:rPr>
          <w:rFonts w:ascii="Gisha" w:hAnsi="Gisha" w:cs="Gisha" w:hint="cs"/>
          <w:sz w:val="20"/>
          <w:szCs w:val="20"/>
        </w:rPr>
        <w:t>to</w:t>
      </w:r>
      <w:r w:rsidR="00C444DC" w:rsidRPr="00C52650">
        <w:rPr>
          <w:rFonts w:ascii="Gisha" w:hAnsi="Gisha" w:cs="Gisha" w:hint="cs"/>
          <w:sz w:val="20"/>
          <w:szCs w:val="20"/>
        </w:rPr>
        <w:t xml:space="preserve"> access the</w:t>
      </w:r>
      <w:r w:rsidR="009C4411" w:rsidRPr="00C52650">
        <w:rPr>
          <w:rFonts w:ascii="Gisha" w:hAnsi="Gisha" w:cs="Gisha" w:hint="cs"/>
          <w:sz w:val="20"/>
          <w:szCs w:val="20"/>
        </w:rPr>
        <w:t xml:space="preserve"> app</w:t>
      </w:r>
      <w:r w:rsidR="00C444DC" w:rsidRPr="00C52650">
        <w:rPr>
          <w:rFonts w:ascii="Gisha" w:hAnsi="Gisha" w:cs="Gisha" w:hint="cs"/>
          <w:sz w:val="20"/>
          <w:szCs w:val="20"/>
        </w:rPr>
        <w:t xml:space="preserve"> database.</w:t>
      </w:r>
    </w:p>
    <w:p w14:paraId="06176537" w14:textId="6CE590AE" w:rsidR="00D44950" w:rsidRPr="00C52650" w:rsidRDefault="00C444DC" w:rsidP="00E95A87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 xml:space="preserve">On the </w:t>
      </w:r>
      <w:r w:rsidRPr="007847E8">
        <w:rPr>
          <w:rFonts w:ascii="Gisha" w:hAnsi="Gisha" w:cs="Gisha" w:hint="cs"/>
          <w:b/>
          <w:bCs/>
          <w:sz w:val="20"/>
          <w:szCs w:val="20"/>
        </w:rPr>
        <w:t>users</w:t>
      </w:r>
      <w:r w:rsidRPr="00C52650">
        <w:rPr>
          <w:rFonts w:ascii="Gisha" w:hAnsi="Gisha" w:cs="Gisha" w:hint="cs"/>
          <w:sz w:val="20"/>
          <w:szCs w:val="20"/>
        </w:rPr>
        <w:t xml:space="preserve"> table change the </w:t>
      </w:r>
      <w:r w:rsidRPr="0072523E">
        <w:rPr>
          <w:rFonts w:ascii="Gisha" w:hAnsi="Gisha" w:cs="Gisha" w:hint="cs"/>
          <w:i/>
          <w:iCs/>
          <w:sz w:val="20"/>
          <w:szCs w:val="20"/>
        </w:rPr>
        <w:t xml:space="preserve">admin_level </w:t>
      </w:r>
      <w:r w:rsidRPr="00C52650">
        <w:rPr>
          <w:rFonts w:ascii="Gisha" w:hAnsi="Gisha" w:cs="Gisha" w:hint="cs"/>
          <w:sz w:val="20"/>
          <w:szCs w:val="20"/>
        </w:rPr>
        <w:t xml:space="preserve">field </w:t>
      </w:r>
      <w:r w:rsidR="001F423A" w:rsidRPr="00C52650">
        <w:rPr>
          <w:rFonts w:ascii="Gisha" w:hAnsi="Gisha" w:cs="Gisha" w:hint="cs"/>
          <w:sz w:val="20"/>
          <w:szCs w:val="20"/>
        </w:rPr>
        <w:t xml:space="preserve">of the </w:t>
      </w:r>
      <w:r w:rsidR="00AB14EB" w:rsidRPr="00C52650">
        <w:rPr>
          <w:rFonts w:ascii="Gisha" w:hAnsi="Gisha" w:cs="Gisha" w:hint="cs"/>
          <w:sz w:val="20"/>
          <w:szCs w:val="20"/>
        </w:rPr>
        <w:t>new</w:t>
      </w:r>
      <w:r w:rsidR="001F423A" w:rsidRPr="00C52650">
        <w:rPr>
          <w:rFonts w:ascii="Gisha" w:hAnsi="Gisha" w:cs="Gisha" w:hint="cs"/>
          <w:sz w:val="20"/>
          <w:szCs w:val="20"/>
        </w:rPr>
        <w:t xml:space="preserve"> admin </w:t>
      </w:r>
      <w:r w:rsidR="00DC66D4" w:rsidRPr="00C52650">
        <w:rPr>
          <w:rFonts w:ascii="Gisha" w:hAnsi="Gisha" w:cs="Gisha" w:hint="cs"/>
          <w:sz w:val="20"/>
          <w:szCs w:val="20"/>
        </w:rPr>
        <w:t xml:space="preserve">to </w:t>
      </w:r>
      <w:r w:rsidRPr="00C52650">
        <w:rPr>
          <w:rFonts w:ascii="Gisha" w:hAnsi="Gisha" w:cs="Gisha" w:hint="cs"/>
          <w:sz w:val="20"/>
          <w:szCs w:val="20"/>
        </w:rPr>
        <w:t>4.</w:t>
      </w:r>
    </w:p>
    <w:p w14:paraId="7AB6C99F" w14:textId="1BE982BB" w:rsidR="00C444DC" w:rsidRDefault="00C444DC" w:rsidP="00322E92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>Add</w:t>
      </w:r>
      <w:r w:rsidR="00E13E19">
        <w:rPr>
          <w:rFonts w:ascii="Gisha" w:hAnsi="Gisha" w:cs="Gisha"/>
          <w:sz w:val="20"/>
          <w:szCs w:val="20"/>
        </w:rPr>
        <w:t>ing</w:t>
      </w:r>
      <w:r w:rsidRPr="00C52650">
        <w:rPr>
          <w:rFonts w:ascii="Gisha" w:hAnsi="Gisha" w:cs="Gisha" w:hint="cs"/>
          <w:sz w:val="20"/>
          <w:szCs w:val="20"/>
        </w:rPr>
        <w:t xml:space="preserve"> the super admin’s details on the </w:t>
      </w:r>
      <w:r w:rsidRPr="007847E8">
        <w:rPr>
          <w:rFonts w:ascii="Gisha" w:hAnsi="Gisha" w:cs="Gisha" w:hint="cs"/>
          <w:b/>
          <w:bCs/>
          <w:sz w:val="20"/>
          <w:szCs w:val="20"/>
        </w:rPr>
        <w:t>admins</w:t>
      </w:r>
      <w:r w:rsidRPr="00C52650">
        <w:rPr>
          <w:rFonts w:ascii="Gisha" w:hAnsi="Gisha" w:cs="Gisha" w:hint="cs"/>
          <w:sz w:val="20"/>
          <w:szCs w:val="20"/>
        </w:rPr>
        <w:t xml:space="preserve"> table</w:t>
      </w:r>
      <w:r w:rsidR="000C090E" w:rsidRPr="00C52650">
        <w:rPr>
          <w:rFonts w:ascii="Gisha" w:hAnsi="Gisha" w:cs="Gisha" w:hint="cs"/>
          <w:sz w:val="20"/>
          <w:szCs w:val="20"/>
        </w:rPr>
        <w:t>:</w:t>
      </w:r>
    </w:p>
    <w:p w14:paraId="6848F9A0" w14:textId="008E4099" w:rsidR="00EB399D" w:rsidRPr="00C52650" w:rsidRDefault="00EB399D" w:rsidP="00EB399D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EB399D">
        <w:rPr>
          <w:rFonts w:ascii="Gisha" w:hAnsi="Gisha" w:cs="Gisha"/>
          <w:i/>
          <w:iCs/>
          <w:sz w:val="20"/>
          <w:szCs w:val="20"/>
        </w:rPr>
        <w:t>id</w:t>
      </w:r>
      <w:r>
        <w:rPr>
          <w:rFonts w:ascii="Gisha" w:hAnsi="Gisha" w:cs="Gisha"/>
          <w:sz w:val="20"/>
          <w:szCs w:val="20"/>
        </w:rPr>
        <w:t xml:space="preserve"> :Auto incremented primary key</w:t>
      </w:r>
    </w:p>
    <w:p w14:paraId="4E3629C2" w14:textId="2869CB11" w:rsidR="00C444DC" w:rsidRPr="00C52650" w:rsidRDefault="007847E8" w:rsidP="00C444DC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i/>
          <w:iCs/>
          <w:sz w:val="20"/>
          <w:szCs w:val="20"/>
        </w:rPr>
        <w:t>u</w:t>
      </w:r>
      <w:r w:rsidR="00C444DC" w:rsidRPr="007847E8">
        <w:rPr>
          <w:rFonts w:ascii="Gisha" w:hAnsi="Gisha" w:cs="Gisha" w:hint="cs"/>
          <w:i/>
          <w:iCs/>
          <w:sz w:val="20"/>
          <w:szCs w:val="20"/>
        </w:rPr>
        <w:t>ser_id</w:t>
      </w:r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EB399D">
        <w:rPr>
          <w:rFonts w:ascii="Gisha" w:hAnsi="Gisha" w:cs="Gisha"/>
          <w:sz w:val="20"/>
          <w:szCs w:val="20"/>
        </w:rPr>
        <w:t>:</w:t>
      </w:r>
      <w:r w:rsidR="00C444DC" w:rsidRPr="00C52650">
        <w:rPr>
          <w:rFonts w:ascii="Gisha" w:hAnsi="Gisha" w:cs="Gisha" w:hint="cs"/>
          <w:sz w:val="20"/>
          <w:szCs w:val="20"/>
        </w:rPr>
        <w:t xml:space="preserve"> should have </w:t>
      </w:r>
      <w:r w:rsidR="00CF7BBE" w:rsidRPr="00C52650">
        <w:rPr>
          <w:rFonts w:ascii="Gisha" w:hAnsi="Gisha" w:cs="Gisha" w:hint="cs"/>
          <w:sz w:val="20"/>
          <w:szCs w:val="20"/>
        </w:rPr>
        <w:t>the same value as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the </w:t>
      </w:r>
      <w:r w:rsidR="00C444DC" w:rsidRPr="00634FCB">
        <w:rPr>
          <w:rFonts w:ascii="Gisha" w:hAnsi="Gisha" w:cs="Gisha" w:hint="cs"/>
          <w:i/>
          <w:iCs/>
          <w:sz w:val="20"/>
          <w:szCs w:val="20"/>
        </w:rPr>
        <w:t>id</w:t>
      </w:r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CF7BBE" w:rsidRPr="00C52650">
        <w:rPr>
          <w:rFonts w:ascii="Gisha" w:hAnsi="Gisha" w:cs="Gisha" w:hint="cs"/>
          <w:sz w:val="20"/>
          <w:szCs w:val="20"/>
        </w:rPr>
        <w:t>field</w:t>
      </w:r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634FCB">
        <w:rPr>
          <w:rFonts w:ascii="Gisha" w:hAnsi="Gisha" w:cs="Gisha"/>
          <w:sz w:val="20"/>
          <w:szCs w:val="20"/>
        </w:rPr>
        <w:t>of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the </w:t>
      </w:r>
      <w:r w:rsidR="00C444DC" w:rsidRPr="003039EC">
        <w:rPr>
          <w:rFonts w:ascii="Gisha" w:hAnsi="Gisha" w:cs="Gisha" w:hint="cs"/>
          <w:b/>
          <w:bCs/>
          <w:sz w:val="20"/>
          <w:szCs w:val="20"/>
        </w:rPr>
        <w:t>users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table</w:t>
      </w:r>
      <w:r w:rsidR="00D018A5" w:rsidRPr="00C52650">
        <w:rPr>
          <w:rFonts w:ascii="Gisha" w:hAnsi="Gisha" w:cs="Gisha" w:hint="cs"/>
          <w:sz w:val="20"/>
          <w:szCs w:val="20"/>
        </w:rPr>
        <w:t xml:space="preserve"> of th</w:t>
      </w:r>
      <w:r w:rsidR="00E8432B">
        <w:rPr>
          <w:rFonts w:ascii="Gisha" w:hAnsi="Gisha" w:cs="Gisha"/>
          <w:sz w:val="20"/>
          <w:szCs w:val="20"/>
        </w:rPr>
        <w:t>is</w:t>
      </w:r>
      <w:r w:rsidR="00D018A5" w:rsidRPr="00C52650">
        <w:rPr>
          <w:rFonts w:ascii="Gisha" w:hAnsi="Gisha" w:cs="Gisha" w:hint="cs"/>
          <w:sz w:val="20"/>
          <w:szCs w:val="20"/>
        </w:rPr>
        <w:t xml:space="preserve"> new admin</w:t>
      </w:r>
      <w:r w:rsidR="00421DAC" w:rsidRPr="00C52650">
        <w:rPr>
          <w:rFonts w:ascii="Gisha" w:hAnsi="Gisha" w:cs="Gisha" w:hint="cs"/>
          <w:sz w:val="20"/>
          <w:szCs w:val="20"/>
        </w:rPr>
        <w:t>.</w:t>
      </w:r>
    </w:p>
    <w:p w14:paraId="3791D3AB" w14:textId="131A27FC" w:rsidR="00675864" w:rsidRPr="00C52650" w:rsidRDefault="00ED24B9" w:rsidP="00C444DC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i/>
          <w:iCs/>
          <w:sz w:val="20"/>
          <w:szCs w:val="20"/>
        </w:rPr>
        <w:t>l</w:t>
      </w:r>
      <w:r w:rsidR="00373AA1" w:rsidRPr="00ED24B9">
        <w:rPr>
          <w:rFonts w:ascii="Gisha" w:hAnsi="Gisha" w:cs="Gisha" w:hint="cs"/>
          <w:i/>
          <w:iCs/>
          <w:sz w:val="20"/>
          <w:szCs w:val="20"/>
        </w:rPr>
        <w:t>evel</w:t>
      </w:r>
      <w:r w:rsidR="00EB399D">
        <w:rPr>
          <w:rFonts w:ascii="Gisha" w:hAnsi="Gisha" w:cs="Gisha"/>
          <w:sz w:val="20"/>
          <w:szCs w:val="20"/>
        </w:rPr>
        <w:t>:</w:t>
      </w:r>
      <w:r w:rsidR="002F1D1C" w:rsidRPr="00C52650">
        <w:rPr>
          <w:rFonts w:ascii="Gisha" w:hAnsi="Gisha" w:cs="Gisha" w:hint="cs"/>
          <w:sz w:val="20"/>
          <w:szCs w:val="20"/>
        </w:rPr>
        <w:t xml:space="preserve"> should have a value of 4.</w:t>
      </w:r>
    </w:p>
    <w:p w14:paraId="439497B1" w14:textId="3347EBEC" w:rsidR="00A5554C" w:rsidRPr="00C52650" w:rsidRDefault="000A751F" w:rsidP="00CD3383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274BCD">
        <w:rPr>
          <w:rFonts w:ascii="Gisha" w:hAnsi="Gisha" w:cs="Gisha"/>
          <w:i/>
          <w:iCs/>
          <w:sz w:val="20"/>
          <w:szCs w:val="20"/>
        </w:rPr>
        <w:t>s</w:t>
      </w:r>
      <w:r w:rsidR="007511D6" w:rsidRPr="00274BCD">
        <w:rPr>
          <w:rFonts w:ascii="Gisha" w:hAnsi="Gisha" w:cs="Gisha" w:hint="cs"/>
          <w:i/>
          <w:iCs/>
          <w:sz w:val="20"/>
          <w:szCs w:val="20"/>
        </w:rPr>
        <w:t>tatus</w:t>
      </w:r>
      <w:r w:rsidR="00EB399D">
        <w:rPr>
          <w:rFonts w:ascii="Gisha" w:hAnsi="Gisha" w:cs="Gisha"/>
          <w:sz w:val="20"/>
          <w:szCs w:val="20"/>
        </w:rPr>
        <w:t xml:space="preserve">: </w:t>
      </w:r>
      <w:r w:rsidR="007511D6" w:rsidRPr="00C52650">
        <w:rPr>
          <w:rFonts w:ascii="Gisha" w:hAnsi="Gisha" w:cs="Gisha" w:hint="cs"/>
          <w:sz w:val="20"/>
          <w:szCs w:val="20"/>
        </w:rPr>
        <w:t xml:space="preserve">field should have a </w:t>
      </w:r>
      <w:r w:rsidR="00BA10DA" w:rsidRPr="00C52650">
        <w:rPr>
          <w:rFonts w:ascii="Gisha" w:hAnsi="Gisha" w:cs="Gisha" w:hint="cs"/>
          <w:sz w:val="20"/>
          <w:szCs w:val="20"/>
        </w:rPr>
        <w:t xml:space="preserve">string </w:t>
      </w:r>
      <w:r w:rsidR="007511D6" w:rsidRPr="00C52650">
        <w:rPr>
          <w:rFonts w:ascii="Gisha" w:hAnsi="Gisha" w:cs="Gisha" w:hint="cs"/>
          <w:sz w:val="20"/>
          <w:szCs w:val="20"/>
        </w:rPr>
        <w:t xml:space="preserve">value of </w:t>
      </w:r>
      <w:r w:rsidR="00BA10DA" w:rsidRPr="00C52650">
        <w:rPr>
          <w:rFonts w:ascii="Gisha" w:hAnsi="Gisha" w:cs="Gisha" w:hint="cs"/>
          <w:sz w:val="20"/>
          <w:szCs w:val="20"/>
        </w:rPr>
        <w:t>“</w:t>
      </w:r>
      <w:r w:rsidR="007511D6" w:rsidRPr="00C52650">
        <w:rPr>
          <w:rFonts w:ascii="Gisha" w:hAnsi="Gisha" w:cs="Gisha" w:hint="cs"/>
          <w:sz w:val="20"/>
          <w:szCs w:val="20"/>
        </w:rPr>
        <w:t>ac</w:t>
      </w:r>
      <w:r w:rsidR="00BA10DA" w:rsidRPr="00C52650">
        <w:rPr>
          <w:rFonts w:ascii="Gisha" w:hAnsi="Gisha" w:cs="Gisha" w:hint="cs"/>
          <w:sz w:val="20"/>
          <w:szCs w:val="20"/>
        </w:rPr>
        <w:t>tive”</w:t>
      </w:r>
    </w:p>
    <w:p w14:paraId="75F1BBB8" w14:textId="10259F45" w:rsidR="00CD3383" w:rsidRPr="00C52650" w:rsidRDefault="00D84736" w:rsidP="00CD3383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</w:t>
      </w:r>
      <w:r w:rsidR="00BA35EF" w:rsidRPr="00C52650">
        <w:rPr>
          <w:rFonts w:ascii="Gisha" w:hAnsi="Gisha" w:cs="Gisha" w:hint="cs"/>
          <w:sz w:val="20"/>
          <w:szCs w:val="20"/>
        </w:rPr>
        <w:t>elete</w:t>
      </w:r>
      <w:r w:rsidR="008728F9" w:rsidRPr="00C52650">
        <w:rPr>
          <w:rFonts w:ascii="Gisha" w:hAnsi="Gisha" w:cs="Gisha" w:hint="cs"/>
          <w:sz w:val="20"/>
          <w:szCs w:val="20"/>
        </w:rPr>
        <w:t xml:space="preserve"> the</w:t>
      </w:r>
      <w:r w:rsidR="00BA35EF" w:rsidRPr="00C52650">
        <w:rPr>
          <w:rFonts w:ascii="Gisha" w:hAnsi="Gisha" w:cs="Gisha" w:hint="cs"/>
          <w:sz w:val="20"/>
          <w:szCs w:val="20"/>
        </w:rPr>
        <w:t xml:space="preserve"> </w:t>
      </w:r>
      <w:r w:rsidR="00253643" w:rsidRPr="00C52650">
        <w:rPr>
          <w:rFonts w:ascii="Gisha" w:hAnsi="Gisha" w:cs="Gisha" w:hint="cs"/>
          <w:sz w:val="20"/>
          <w:szCs w:val="20"/>
        </w:rPr>
        <w:t>super admin from</w:t>
      </w:r>
      <w:r w:rsidR="003303BC">
        <w:rPr>
          <w:rFonts w:ascii="Gisha" w:hAnsi="Gisha" w:cs="Gisha"/>
          <w:sz w:val="20"/>
          <w:szCs w:val="20"/>
        </w:rPr>
        <w:t xml:space="preserve"> the</w:t>
      </w:r>
      <w:r w:rsidR="00253643" w:rsidRPr="00C52650">
        <w:rPr>
          <w:rFonts w:ascii="Gisha" w:hAnsi="Gisha" w:cs="Gisha" w:hint="cs"/>
          <w:sz w:val="20"/>
          <w:szCs w:val="20"/>
        </w:rPr>
        <w:t xml:space="preserve"> </w:t>
      </w:r>
      <w:r w:rsidR="00253643" w:rsidRPr="003303BC">
        <w:rPr>
          <w:rFonts w:ascii="Gisha" w:hAnsi="Gisha" w:cs="Gisha" w:hint="cs"/>
          <w:b/>
          <w:bCs/>
          <w:sz w:val="20"/>
          <w:szCs w:val="20"/>
        </w:rPr>
        <w:t>member</w:t>
      </w:r>
      <w:r w:rsidR="003B15E2" w:rsidRPr="003303BC">
        <w:rPr>
          <w:rFonts w:ascii="Gisha" w:hAnsi="Gisha" w:cs="Gisha" w:hint="cs"/>
          <w:b/>
          <w:bCs/>
          <w:sz w:val="20"/>
          <w:szCs w:val="20"/>
        </w:rPr>
        <w:t>s</w:t>
      </w:r>
      <w:r w:rsidR="003B15E2" w:rsidRPr="00C52650">
        <w:rPr>
          <w:rFonts w:ascii="Gisha" w:hAnsi="Gisha" w:cs="Gisha" w:hint="cs"/>
          <w:sz w:val="20"/>
          <w:szCs w:val="20"/>
        </w:rPr>
        <w:t xml:space="preserve"> table</w:t>
      </w:r>
      <w:r w:rsidR="004B6C68" w:rsidRPr="00C52650">
        <w:rPr>
          <w:rFonts w:ascii="Gisha" w:hAnsi="Gisha" w:cs="Gisha" w:hint="cs"/>
          <w:sz w:val="20"/>
          <w:szCs w:val="20"/>
        </w:rPr>
        <w:t xml:space="preserve"> </w:t>
      </w:r>
      <w:r w:rsidR="00BB3109" w:rsidRPr="00C52650">
        <w:rPr>
          <w:rFonts w:ascii="Gisha" w:hAnsi="Gisha" w:cs="Gisha" w:hint="cs"/>
          <w:sz w:val="20"/>
          <w:szCs w:val="20"/>
        </w:rPr>
        <w:t xml:space="preserve">and </w:t>
      </w:r>
      <w:r w:rsidR="0020453A" w:rsidRPr="00B51BF6">
        <w:rPr>
          <w:rFonts w:ascii="Gisha" w:hAnsi="Gisha" w:cs="Gisha" w:hint="cs"/>
          <w:b/>
          <w:bCs/>
          <w:sz w:val="20"/>
          <w:szCs w:val="20"/>
        </w:rPr>
        <w:t>mics</w:t>
      </w:r>
      <w:r w:rsidR="0020453A" w:rsidRPr="00C52650">
        <w:rPr>
          <w:rFonts w:ascii="Gisha" w:hAnsi="Gisha" w:cs="Gisha" w:hint="cs"/>
          <w:sz w:val="20"/>
          <w:szCs w:val="20"/>
        </w:rPr>
        <w:t xml:space="preserve"> table.</w:t>
      </w:r>
    </w:p>
    <w:p w14:paraId="74488C13" w14:textId="76C457F6" w:rsidR="00082D33" w:rsidRPr="00C52650" w:rsidRDefault="00082D33" w:rsidP="00082D33">
      <w:pPr>
        <w:jc w:val="both"/>
        <w:rPr>
          <w:rFonts w:ascii="Gisha" w:hAnsi="Gisha" w:cs="Gisha"/>
          <w:sz w:val="20"/>
          <w:szCs w:val="20"/>
        </w:rPr>
      </w:pPr>
    </w:p>
    <w:p w14:paraId="31AED885" w14:textId="591E3DB1" w:rsidR="00006659" w:rsidRDefault="0039118D" w:rsidP="00082D33">
      <w:p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>All admins log</w:t>
      </w:r>
      <w:r w:rsidR="00637260" w:rsidRPr="00C52650">
        <w:rPr>
          <w:rFonts w:ascii="Gisha" w:hAnsi="Gisha" w:cs="Gisha" w:hint="cs"/>
          <w:sz w:val="20"/>
          <w:szCs w:val="20"/>
        </w:rPr>
        <w:t xml:space="preserve"> </w:t>
      </w:r>
      <w:r w:rsidRPr="00C52650">
        <w:rPr>
          <w:rFonts w:ascii="Gisha" w:hAnsi="Gisha" w:cs="Gisha" w:hint="cs"/>
          <w:sz w:val="20"/>
          <w:szCs w:val="20"/>
        </w:rPr>
        <w:t xml:space="preserve">into the app </w:t>
      </w:r>
      <w:r w:rsidR="00D2261D" w:rsidRPr="00C52650">
        <w:rPr>
          <w:rFonts w:ascii="Gisha" w:hAnsi="Gisha" w:cs="Gisha" w:hint="cs"/>
          <w:sz w:val="20"/>
          <w:szCs w:val="20"/>
        </w:rPr>
        <w:t xml:space="preserve">in the </w:t>
      </w:r>
      <w:r w:rsidR="006A3907" w:rsidRPr="00C52650">
        <w:rPr>
          <w:rFonts w:ascii="Gisha" w:hAnsi="Gisha" w:cs="Gisha" w:hint="cs"/>
          <w:sz w:val="20"/>
          <w:szCs w:val="20"/>
        </w:rPr>
        <w:t>same</w:t>
      </w:r>
      <w:r w:rsidR="00D2261D" w:rsidRPr="00C52650">
        <w:rPr>
          <w:rFonts w:ascii="Gisha" w:hAnsi="Gisha" w:cs="Gisha" w:hint="cs"/>
          <w:sz w:val="20"/>
          <w:szCs w:val="20"/>
        </w:rPr>
        <w:t xml:space="preserve"> way</w:t>
      </w:r>
      <w:r w:rsidR="006A3907" w:rsidRPr="00C52650">
        <w:rPr>
          <w:rFonts w:ascii="Gisha" w:hAnsi="Gisha" w:cs="Gisha" w:hint="cs"/>
          <w:sz w:val="20"/>
          <w:szCs w:val="20"/>
        </w:rPr>
        <w:t xml:space="preserve"> as</w:t>
      </w:r>
      <w:r w:rsidR="00FB2BC6">
        <w:rPr>
          <w:rFonts w:ascii="Gisha" w:hAnsi="Gisha" w:cs="Gisha"/>
          <w:sz w:val="20"/>
          <w:szCs w:val="20"/>
        </w:rPr>
        <w:t xml:space="preserve"> </w:t>
      </w:r>
      <w:r w:rsidR="006A3907" w:rsidRPr="00C52650">
        <w:rPr>
          <w:rFonts w:ascii="Gisha" w:hAnsi="Gisha" w:cs="Gisha" w:hint="cs"/>
          <w:sz w:val="20"/>
          <w:szCs w:val="20"/>
        </w:rPr>
        <w:t>members at link</w:t>
      </w:r>
      <w:r w:rsidR="00B677C5" w:rsidRPr="00C52650">
        <w:rPr>
          <w:rFonts w:ascii="Gisha" w:hAnsi="Gisha" w:cs="Gisha" w:hint="cs"/>
          <w:sz w:val="20"/>
          <w:szCs w:val="20"/>
        </w:rPr>
        <w:t xml:space="preserve"> </w:t>
      </w:r>
      <w:hyperlink r:id="rId11" w:history="1">
        <w:r w:rsidR="004363BE" w:rsidRPr="00C52650">
          <w:rPr>
            <w:rFonts w:ascii="Gisha" w:hAnsi="Gisha" w:cs="Gisha" w:hint="cs"/>
            <w:color w:val="0000FF"/>
            <w:sz w:val="20"/>
            <w:szCs w:val="20"/>
            <w:u w:val="single"/>
          </w:rPr>
          <w:t>https://www.dhs.org.za/login</w:t>
        </w:r>
      </w:hyperlink>
      <w:r w:rsidR="00A07D2A" w:rsidRPr="00C52650">
        <w:rPr>
          <w:rFonts w:ascii="Gisha" w:hAnsi="Gisha" w:cs="Gisha" w:hint="cs"/>
          <w:sz w:val="20"/>
          <w:szCs w:val="20"/>
        </w:rPr>
        <w:t xml:space="preserve"> but are </w:t>
      </w:r>
      <w:r w:rsidR="007E3B7C" w:rsidRPr="00C52650">
        <w:rPr>
          <w:rFonts w:ascii="Gisha" w:hAnsi="Gisha" w:cs="Gisha" w:hint="cs"/>
          <w:sz w:val="20"/>
          <w:szCs w:val="20"/>
        </w:rPr>
        <w:t xml:space="preserve">automatically redirected to the </w:t>
      </w:r>
      <w:r w:rsidR="0054031F" w:rsidRPr="00C52650">
        <w:rPr>
          <w:rFonts w:ascii="Gisha" w:hAnsi="Gisha" w:cs="Gisha" w:hint="cs"/>
          <w:sz w:val="20"/>
          <w:szCs w:val="20"/>
        </w:rPr>
        <w:t>dashboard.</w:t>
      </w:r>
      <w:r w:rsidR="004B269B" w:rsidRPr="00C52650">
        <w:rPr>
          <w:rFonts w:ascii="Gisha" w:hAnsi="Gisha" w:cs="Gisha" w:hint="cs"/>
          <w:sz w:val="20"/>
          <w:szCs w:val="20"/>
        </w:rPr>
        <w:t xml:space="preserve"> The super admin can now </w:t>
      </w:r>
      <w:r w:rsidR="00A65ADA" w:rsidRPr="00C52650">
        <w:rPr>
          <w:rFonts w:ascii="Gisha" w:hAnsi="Gisha" w:cs="Gisha" w:hint="cs"/>
          <w:sz w:val="20"/>
          <w:szCs w:val="20"/>
        </w:rPr>
        <w:t>add</w:t>
      </w:r>
      <w:r w:rsidR="00CF67BE" w:rsidRPr="00C52650">
        <w:rPr>
          <w:rFonts w:ascii="Gisha" w:hAnsi="Gisha" w:cs="Gisha" w:hint="cs"/>
          <w:sz w:val="20"/>
          <w:szCs w:val="20"/>
        </w:rPr>
        <w:t xml:space="preserve"> other admins</w:t>
      </w:r>
      <w:r w:rsidR="00006659" w:rsidRPr="00C52650">
        <w:rPr>
          <w:rFonts w:ascii="Gisha" w:hAnsi="Gisha" w:cs="Gisha" w:hint="cs"/>
          <w:sz w:val="20"/>
          <w:szCs w:val="20"/>
        </w:rPr>
        <w:t>.</w:t>
      </w:r>
    </w:p>
    <w:p w14:paraId="60D1BA02" w14:textId="2269AD5F" w:rsidR="009A17FF" w:rsidRPr="00C52650" w:rsidRDefault="009A17FF" w:rsidP="00082D33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Deleting a Super admin also requires manual manipulation of the database.</w:t>
      </w:r>
    </w:p>
    <w:p w14:paraId="00AB1B0F" w14:textId="3F39D0B0" w:rsidR="00006659" w:rsidRDefault="00006659" w:rsidP="00082D33">
      <w:pPr>
        <w:jc w:val="both"/>
      </w:pPr>
    </w:p>
    <w:p w14:paraId="5E03E53C" w14:textId="0B90A418" w:rsidR="00006659" w:rsidRPr="00D61077" w:rsidRDefault="00006659" w:rsidP="00082D33">
      <w:pPr>
        <w:jc w:val="both"/>
        <w:rPr>
          <w:b/>
          <w:bCs/>
          <w:color w:val="00B050"/>
          <w:sz w:val="28"/>
          <w:szCs w:val="28"/>
        </w:rPr>
      </w:pPr>
      <w:r w:rsidRPr="00D61077">
        <w:rPr>
          <w:b/>
          <w:bCs/>
          <w:color w:val="00B050"/>
          <w:sz w:val="28"/>
          <w:szCs w:val="28"/>
        </w:rPr>
        <w:t>Database</w:t>
      </w:r>
      <w:r w:rsidR="00831CB2" w:rsidRPr="00D61077">
        <w:rPr>
          <w:b/>
          <w:bCs/>
          <w:color w:val="00B050"/>
          <w:sz w:val="28"/>
          <w:szCs w:val="28"/>
        </w:rPr>
        <w:t xml:space="preserve"> Table</w:t>
      </w:r>
      <w:r w:rsidR="00D1369B">
        <w:rPr>
          <w:b/>
          <w:bCs/>
          <w:color w:val="00B050"/>
          <w:sz w:val="28"/>
          <w:szCs w:val="28"/>
        </w:rPr>
        <w:t xml:space="preserve">s </w:t>
      </w:r>
      <w:r w:rsidRPr="00D61077">
        <w:rPr>
          <w:b/>
          <w:bCs/>
          <w:color w:val="00B050"/>
          <w:sz w:val="28"/>
          <w:szCs w:val="28"/>
        </w:rPr>
        <w:t>of note</w:t>
      </w:r>
    </w:p>
    <w:p w14:paraId="7D65D691" w14:textId="77777777" w:rsidR="00193FEC" w:rsidRPr="00F92A65" w:rsidRDefault="00193FEC" w:rsidP="00082D33">
      <w:pPr>
        <w:jc w:val="both"/>
        <w:rPr>
          <w:rFonts w:ascii="Gisha" w:hAnsi="Gisha" w:cs="Gisha"/>
          <w:b/>
          <w:bCs/>
          <w:sz w:val="20"/>
          <w:szCs w:val="20"/>
        </w:rPr>
      </w:pPr>
    </w:p>
    <w:p w14:paraId="109FD126" w14:textId="46386ACB" w:rsidR="00292192" w:rsidRPr="00F92A65" w:rsidRDefault="00831CB2" w:rsidP="00082D33">
      <w:pPr>
        <w:jc w:val="both"/>
        <w:rPr>
          <w:rFonts w:ascii="Gisha" w:hAnsi="Gisha" w:cs="Gisha"/>
          <w:b/>
          <w:bCs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Permi</w:t>
      </w:r>
      <w:r w:rsidR="00BE0D65" w:rsidRPr="00F92A65">
        <w:rPr>
          <w:rFonts w:ascii="Gisha" w:hAnsi="Gisha" w:cs="Gisha" w:hint="cs"/>
          <w:b/>
          <w:bCs/>
          <w:sz w:val="20"/>
          <w:szCs w:val="20"/>
        </w:rPr>
        <w:t>ssions table</w:t>
      </w:r>
    </w:p>
    <w:p w14:paraId="6A4AAAEF" w14:textId="77777777" w:rsidR="00C56361" w:rsidRDefault="00C56361" w:rsidP="00C56361">
      <w:pPr>
        <w:jc w:val="both"/>
        <w:rPr>
          <w:rFonts w:ascii="Gisha" w:hAnsi="Gisha" w:cs="Gisha"/>
          <w:sz w:val="20"/>
          <w:szCs w:val="20"/>
        </w:rPr>
      </w:pPr>
    </w:p>
    <w:p w14:paraId="6A05B684" w14:textId="37B27356" w:rsidR="00C56361" w:rsidRPr="004212F5" w:rsidRDefault="00C56361" w:rsidP="00C56361">
      <w:pPr>
        <w:jc w:val="both"/>
      </w:pPr>
      <w:r>
        <w:rPr>
          <w:rFonts w:ascii="Gisha" w:hAnsi="Gisha" w:cs="Gisha"/>
          <w:sz w:val="20"/>
          <w:szCs w:val="20"/>
        </w:rPr>
        <w:t xml:space="preserve">The recommended way to populate this </w:t>
      </w:r>
      <w:r w:rsidR="004B1B05">
        <w:rPr>
          <w:rFonts w:ascii="Gisha" w:hAnsi="Gisha" w:cs="Gisha"/>
          <w:sz w:val="20"/>
          <w:szCs w:val="20"/>
        </w:rPr>
        <w:t xml:space="preserve">table is to use a database seeder. Use </w:t>
      </w:r>
      <w:r w:rsidRPr="003763E6">
        <w:rPr>
          <w:rFonts w:ascii="Courier New" w:hAnsi="Courier New" w:cs="Courier New"/>
          <w:sz w:val="20"/>
          <w:szCs w:val="20"/>
        </w:rPr>
        <w:t>php artisan db:seed</w:t>
      </w:r>
      <w:r w:rsidRPr="00777834">
        <w:rPr>
          <w:rFonts w:ascii="Courier New" w:hAnsi="Courier New" w:cs="Courier New"/>
          <w:sz w:val="20"/>
          <w:szCs w:val="20"/>
        </w:rPr>
        <w:t xml:space="preserve"> </w:t>
      </w:r>
      <w:r w:rsidRPr="00F92A65">
        <w:rPr>
          <w:rFonts w:ascii="Gisha" w:hAnsi="Gisha" w:cs="Gisha" w:hint="cs"/>
          <w:sz w:val="20"/>
          <w:szCs w:val="20"/>
        </w:rPr>
        <w:t>to seed this table</w:t>
      </w:r>
      <w:r>
        <w:t xml:space="preserve">. </w:t>
      </w:r>
      <w:r w:rsidRPr="003763E6">
        <w:rPr>
          <w:rFonts w:ascii="Courier New" w:hAnsi="Courier New" w:cs="Courier New"/>
          <w:sz w:val="20"/>
          <w:szCs w:val="20"/>
        </w:rPr>
        <w:t>db:seed</w:t>
      </w:r>
      <w:r>
        <w:t xml:space="preserve"> </w:t>
      </w:r>
      <w:r w:rsidRPr="00F92A65">
        <w:rPr>
          <w:rFonts w:ascii="Gisha" w:hAnsi="Gisha" w:cs="Gisha" w:hint="cs"/>
          <w:sz w:val="20"/>
          <w:szCs w:val="20"/>
        </w:rPr>
        <w:t>reads columns from other tables in order to populate the permissions table. Make sure that these tables are present in the database before running</w:t>
      </w:r>
      <w:r>
        <w:t xml:space="preserve"> </w:t>
      </w:r>
      <w:r w:rsidRPr="003763E6">
        <w:rPr>
          <w:rFonts w:ascii="Courier New" w:hAnsi="Courier New" w:cs="Courier New"/>
          <w:sz w:val="20"/>
          <w:szCs w:val="20"/>
        </w:rPr>
        <w:t>db:seed</w:t>
      </w:r>
      <w:r>
        <w:t xml:space="preserve">: </w:t>
      </w:r>
      <w:r w:rsidRPr="00F92A65">
        <w:rPr>
          <w:rFonts w:ascii="Gisha" w:hAnsi="Gisha" w:cs="Gisha" w:hint="cs"/>
          <w:i/>
          <w:iCs/>
          <w:sz w:val="20"/>
          <w:szCs w:val="20"/>
        </w:rPr>
        <w:t>areas, beneficiaries, documents, home_addresses, members, miscs, next_of_kin, post_addresses, subscriptions</w:t>
      </w:r>
      <w:r w:rsidRPr="00F92A65">
        <w:rPr>
          <w:rFonts w:ascii="Gisha" w:hAnsi="Gisha" w:cs="Gisha" w:hint="cs"/>
          <w:sz w:val="20"/>
          <w:szCs w:val="20"/>
        </w:rPr>
        <w:t>.</w:t>
      </w:r>
    </w:p>
    <w:p w14:paraId="18D97A59" w14:textId="77777777" w:rsidR="00C56361" w:rsidRDefault="00C56361" w:rsidP="00082D33">
      <w:pPr>
        <w:jc w:val="both"/>
        <w:rPr>
          <w:rFonts w:ascii="Gisha" w:hAnsi="Gisha" w:cs="Gisha"/>
          <w:sz w:val="20"/>
          <w:szCs w:val="20"/>
        </w:rPr>
      </w:pPr>
    </w:p>
    <w:p w14:paraId="38EBA422" w14:textId="4F8B545F" w:rsidR="006F24B9" w:rsidRPr="00F92A65" w:rsidRDefault="007724FC" w:rsidP="00082D33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However,</w:t>
      </w:r>
      <w:r w:rsidR="005F6C00">
        <w:rPr>
          <w:rFonts w:ascii="Gisha" w:hAnsi="Gisha" w:cs="Gisha"/>
          <w:sz w:val="20"/>
          <w:szCs w:val="20"/>
        </w:rPr>
        <w:t xml:space="preserve"> </w:t>
      </w:r>
      <w:r w:rsidR="00B332F0">
        <w:rPr>
          <w:rFonts w:ascii="Gisha" w:hAnsi="Gisha" w:cs="Gisha"/>
          <w:sz w:val="20"/>
          <w:szCs w:val="20"/>
        </w:rPr>
        <w:t>although cumbers</w:t>
      </w:r>
      <w:r w:rsidR="001055DC">
        <w:rPr>
          <w:rFonts w:ascii="Gisha" w:hAnsi="Gisha" w:cs="Gisha"/>
          <w:sz w:val="20"/>
          <w:szCs w:val="20"/>
        </w:rPr>
        <w:t xml:space="preserve">ome, </w:t>
      </w:r>
      <w:r w:rsidR="005F6C00">
        <w:rPr>
          <w:rFonts w:ascii="Gisha" w:hAnsi="Gisha" w:cs="Gisha"/>
          <w:sz w:val="20"/>
          <w:szCs w:val="20"/>
        </w:rPr>
        <w:t>entries may</w:t>
      </w:r>
      <w:r w:rsidR="00B332F0">
        <w:rPr>
          <w:rFonts w:ascii="Gisha" w:hAnsi="Gisha" w:cs="Gisha"/>
          <w:sz w:val="20"/>
          <w:szCs w:val="20"/>
        </w:rPr>
        <w:t xml:space="preserve"> also</w:t>
      </w:r>
      <w:r w:rsidR="005F6C00">
        <w:rPr>
          <w:rFonts w:ascii="Gisha" w:hAnsi="Gisha" w:cs="Gisha"/>
          <w:sz w:val="20"/>
          <w:szCs w:val="20"/>
        </w:rPr>
        <w:t xml:space="preserve"> be</w:t>
      </w:r>
      <w:r w:rsidR="00047C6D" w:rsidRPr="00F92A65">
        <w:rPr>
          <w:rFonts w:ascii="Gisha" w:hAnsi="Gisha" w:cs="Gisha" w:hint="cs"/>
          <w:sz w:val="20"/>
          <w:szCs w:val="20"/>
        </w:rPr>
        <w:t xml:space="preserve"> </w:t>
      </w:r>
      <w:r w:rsidR="0042481F" w:rsidRPr="00F92A65">
        <w:rPr>
          <w:rFonts w:ascii="Gisha" w:hAnsi="Gisha" w:cs="Gisha" w:hint="cs"/>
          <w:sz w:val="20"/>
          <w:szCs w:val="20"/>
        </w:rPr>
        <w:t>inse</w:t>
      </w:r>
      <w:r w:rsidR="00AF0FD2" w:rsidRPr="00F92A65">
        <w:rPr>
          <w:rFonts w:ascii="Gisha" w:hAnsi="Gisha" w:cs="Gisha" w:hint="cs"/>
          <w:sz w:val="20"/>
          <w:szCs w:val="20"/>
        </w:rPr>
        <w:t>rted</w:t>
      </w:r>
      <w:r w:rsidR="00D1369B" w:rsidRPr="00F92A65">
        <w:rPr>
          <w:rFonts w:ascii="Gisha" w:hAnsi="Gisha" w:cs="Gisha" w:hint="cs"/>
          <w:sz w:val="20"/>
          <w:szCs w:val="20"/>
        </w:rPr>
        <w:t xml:space="preserve"> manually</w:t>
      </w:r>
      <w:r w:rsidR="00E45926">
        <w:rPr>
          <w:rFonts w:ascii="Gisha" w:hAnsi="Gisha" w:cs="Gisha"/>
          <w:sz w:val="20"/>
          <w:szCs w:val="20"/>
        </w:rPr>
        <w:t xml:space="preserve"> using this guide:</w:t>
      </w:r>
    </w:p>
    <w:p w14:paraId="678C4C89" w14:textId="4A33EBD5" w:rsidR="00EC33B2" w:rsidRPr="00F92A65" w:rsidRDefault="00C60565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i</w:t>
      </w:r>
      <w:r w:rsidR="00EC33B2" w:rsidRPr="00F92A65">
        <w:rPr>
          <w:rFonts w:ascii="Gisha" w:hAnsi="Gisha" w:cs="Gisha" w:hint="cs"/>
          <w:b/>
          <w:bCs/>
          <w:sz w:val="20"/>
          <w:szCs w:val="20"/>
        </w:rPr>
        <w:t>d</w:t>
      </w:r>
      <w:r w:rsidR="00132BDC" w:rsidRPr="00F92A65">
        <w:rPr>
          <w:rFonts w:ascii="Gisha" w:hAnsi="Gisha" w:cs="Gisha" w:hint="cs"/>
          <w:sz w:val="20"/>
          <w:szCs w:val="20"/>
        </w:rPr>
        <w:t>: Auto increment</w:t>
      </w:r>
      <w:r w:rsidR="005A361A" w:rsidRPr="00F92A65">
        <w:rPr>
          <w:rFonts w:ascii="Gisha" w:hAnsi="Gisha" w:cs="Gisha" w:hint="cs"/>
          <w:sz w:val="20"/>
          <w:szCs w:val="20"/>
        </w:rPr>
        <w:t>ed primary key.</w:t>
      </w:r>
    </w:p>
    <w:p w14:paraId="6AE226F7" w14:textId="5FFCE326" w:rsidR="005A361A" w:rsidRPr="00F92A65" w:rsidRDefault="00C60565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t</w:t>
      </w:r>
      <w:r w:rsidR="005A361A" w:rsidRPr="00F92A65">
        <w:rPr>
          <w:rFonts w:ascii="Gisha" w:hAnsi="Gisha" w:cs="Gisha" w:hint="cs"/>
          <w:b/>
          <w:bCs/>
          <w:sz w:val="20"/>
          <w:szCs w:val="20"/>
        </w:rPr>
        <w:t>ype</w:t>
      </w:r>
      <w:r w:rsidRPr="00F92A65">
        <w:rPr>
          <w:rFonts w:ascii="Gisha" w:hAnsi="Gisha" w:cs="Gisha" w:hint="cs"/>
          <w:sz w:val="20"/>
          <w:szCs w:val="20"/>
        </w:rPr>
        <w:t xml:space="preserve">: </w:t>
      </w:r>
      <w:r w:rsidR="00D15BBC" w:rsidRPr="00F92A65">
        <w:rPr>
          <w:rFonts w:ascii="Gisha" w:hAnsi="Gisha" w:cs="Gisha" w:hint="cs"/>
          <w:sz w:val="20"/>
          <w:szCs w:val="20"/>
        </w:rPr>
        <w:t>These are permission</w:t>
      </w:r>
      <w:r w:rsidR="00DE5FFC" w:rsidRPr="00F92A65">
        <w:rPr>
          <w:rFonts w:ascii="Gisha" w:hAnsi="Gisha" w:cs="Gisha" w:hint="cs"/>
          <w:sz w:val="20"/>
          <w:szCs w:val="20"/>
        </w:rPr>
        <w:t xml:space="preserve"> type</w:t>
      </w:r>
      <w:r w:rsidR="00794229" w:rsidRPr="00F92A65">
        <w:rPr>
          <w:rFonts w:ascii="Gisha" w:hAnsi="Gisha" w:cs="Gisha" w:hint="cs"/>
          <w:sz w:val="20"/>
          <w:szCs w:val="20"/>
        </w:rPr>
        <w:t>s</w:t>
      </w:r>
      <w:r w:rsidR="007A5FB0" w:rsidRPr="00F92A65">
        <w:rPr>
          <w:rFonts w:ascii="Gisha" w:hAnsi="Gisha" w:cs="Gisha" w:hint="cs"/>
          <w:sz w:val="20"/>
          <w:szCs w:val="20"/>
        </w:rPr>
        <w:t>, e.g. write per</w:t>
      </w:r>
      <w:r w:rsidR="0091280B" w:rsidRPr="00F92A65">
        <w:rPr>
          <w:rFonts w:ascii="Gisha" w:hAnsi="Gisha" w:cs="Gisha" w:hint="cs"/>
          <w:sz w:val="20"/>
          <w:szCs w:val="20"/>
        </w:rPr>
        <w:t xml:space="preserve">mission or read permission. </w:t>
      </w:r>
      <w:r w:rsidR="004B31F5" w:rsidRPr="00F92A65">
        <w:rPr>
          <w:rFonts w:ascii="Gisha" w:hAnsi="Gisha" w:cs="Gisha" w:hint="cs"/>
          <w:sz w:val="20"/>
          <w:szCs w:val="20"/>
        </w:rPr>
        <w:t>Write permissions should be entered as “write” and read permissions as “read”</w:t>
      </w:r>
      <w:r w:rsidR="009E0962" w:rsidRPr="00F92A65">
        <w:rPr>
          <w:rFonts w:ascii="Gisha" w:hAnsi="Gisha" w:cs="Gisha" w:hint="cs"/>
          <w:sz w:val="20"/>
          <w:szCs w:val="20"/>
        </w:rPr>
        <w:t>.</w:t>
      </w:r>
      <w:r w:rsidR="0000018D">
        <w:rPr>
          <w:rFonts w:ascii="Gisha" w:hAnsi="Gisha" w:cs="Gisha"/>
          <w:sz w:val="20"/>
          <w:szCs w:val="20"/>
        </w:rPr>
        <w:t xml:space="preserve"> These values are used later within the </w:t>
      </w:r>
      <w:r w:rsidR="007724FC">
        <w:rPr>
          <w:rFonts w:ascii="Gisha" w:hAnsi="Gisha" w:cs="Gisha"/>
          <w:sz w:val="20"/>
          <w:szCs w:val="20"/>
        </w:rPr>
        <w:t>code,</w:t>
      </w:r>
      <w:r w:rsidR="0000018D">
        <w:rPr>
          <w:rFonts w:ascii="Gisha" w:hAnsi="Gisha" w:cs="Gisha"/>
          <w:sz w:val="20"/>
          <w:szCs w:val="20"/>
        </w:rPr>
        <w:t xml:space="preserve"> so it is important to enter exactly as stated.</w:t>
      </w:r>
    </w:p>
    <w:p w14:paraId="37EC8A0D" w14:textId="1D77D35A" w:rsidR="00FD6408" w:rsidRPr="00F92A65" w:rsidRDefault="00FD6408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entity</w:t>
      </w:r>
      <w:r w:rsidR="00B85953" w:rsidRPr="00F92A65">
        <w:rPr>
          <w:rFonts w:ascii="Gisha" w:hAnsi="Gisha" w:cs="Gisha" w:hint="cs"/>
          <w:sz w:val="20"/>
          <w:szCs w:val="20"/>
        </w:rPr>
        <w:t xml:space="preserve">: </w:t>
      </w:r>
      <w:r w:rsidR="00B94F83" w:rsidRPr="00F92A65">
        <w:rPr>
          <w:rFonts w:ascii="Gisha" w:hAnsi="Gisha" w:cs="Gisha" w:hint="cs"/>
          <w:sz w:val="20"/>
          <w:szCs w:val="20"/>
        </w:rPr>
        <w:t>This is the name of the table for which the permission applies to</w:t>
      </w:r>
      <w:r w:rsidR="004A304F" w:rsidRPr="00F92A65">
        <w:rPr>
          <w:rFonts w:ascii="Gisha" w:hAnsi="Gisha" w:cs="Gisha" w:hint="cs"/>
          <w:sz w:val="20"/>
          <w:szCs w:val="20"/>
        </w:rPr>
        <w:t>.</w:t>
      </w:r>
      <w:r w:rsidR="0096547B">
        <w:rPr>
          <w:rFonts w:ascii="Gisha" w:hAnsi="Gisha" w:cs="Gisha"/>
          <w:sz w:val="20"/>
          <w:szCs w:val="20"/>
        </w:rPr>
        <w:t xml:space="preserve"> The </w:t>
      </w:r>
      <w:r w:rsidR="00B31759">
        <w:rPr>
          <w:rFonts w:ascii="Gisha" w:hAnsi="Gisha" w:cs="Gisha"/>
          <w:sz w:val="20"/>
          <w:szCs w:val="20"/>
        </w:rPr>
        <w:t xml:space="preserve">entity </w:t>
      </w:r>
      <w:r w:rsidR="00B17FCD">
        <w:rPr>
          <w:rFonts w:ascii="Gisha" w:hAnsi="Gisha" w:cs="Gisha"/>
          <w:sz w:val="20"/>
          <w:szCs w:val="20"/>
        </w:rPr>
        <w:t xml:space="preserve">is used later in the code and so this </w:t>
      </w:r>
      <w:r w:rsidR="00916054">
        <w:rPr>
          <w:rFonts w:ascii="Gisha" w:hAnsi="Gisha" w:cs="Gisha"/>
          <w:sz w:val="20"/>
          <w:szCs w:val="20"/>
        </w:rPr>
        <w:t>entr</w:t>
      </w:r>
      <w:r w:rsidR="002E20C9">
        <w:rPr>
          <w:rFonts w:ascii="Gisha" w:hAnsi="Gisha" w:cs="Gisha"/>
          <w:sz w:val="20"/>
          <w:szCs w:val="20"/>
        </w:rPr>
        <w:t xml:space="preserve">y </w:t>
      </w:r>
      <w:r w:rsidR="00B31759">
        <w:rPr>
          <w:rFonts w:ascii="Gisha" w:hAnsi="Gisha" w:cs="Gisha"/>
          <w:sz w:val="20"/>
          <w:szCs w:val="20"/>
        </w:rPr>
        <w:t xml:space="preserve">should be </w:t>
      </w:r>
      <w:r w:rsidR="002E20C9">
        <w:rPr>
          <w:rFonts w:ascii="Gisha" w:hAnsi="Gisha" w:cs="Gisha"/>
          <w:sz w:val="20"/>
          <w:szCs w:val="20"/>
        </w:rPr>
        <w:t>written exactly as the table name.</w:t>
      </w:r>
    </w:p>
    <w:p w14:paraId="117CB9F1" w14:textId="5ECCF368" w:rsidR="00BB6C0B" w:rsidRPr="00F92A65" w:rsidRDefault="00254F12" w:rsidP="00082D33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a</w:t>
      </w:r>
      <w:r w:rsidR="001D10C3" w:rsidRPr="00F92A65">
        <w:rPr>
          <w:rFonts w:ascii="Gisha" w:hAnsi="Gisha" w:cs="Gisha" w:hint="cs"/>
          <w:b/>
          <w:bCs/>
          <w:sz w:val="20"/>
          <w:szCs w:val="20"/>
        </w:rPr>
        <w:t>ttr</w:t>
      </w:r>
      <w:r w:rsidR="00791340" w:rsidRPr="00F92A65">
        <w:rPr>
          <w:rFonts w:ascii="Gisha" w:hAnsi="Gisha" w:cs="Gisha" w:hint="cs"/>
          <w:b/>
          <w:bCs/>
          <w:sz w:val="20"/>
          <w:szCs w:val="20"/>
        </w:rPr>
        <w:t>ibute</w:t>
      </w:r>
      <w:r w:rsidRPr="00F92A65">
        <w:rPr>
          <w:rFonts w:ascii="Gisha" w:hAnsi="Gisha" w:cs="Gisha" w:hint="cs"/>
          <w:sz w:val="20"/>
          <w:szCs w:val="20"/>
        </w:rPr>
        <w:t>:</w:t>
      </w:r>
      <w:r w:rsidR="006A573D" w:rsidRPr="00F92A65">
        <w:rPr>
          <w:rFonts w:ascii="Gisha" w:hAnsi="Gisha" w:cs="Gisha" w:hint="cs"/>
          <w:sz w:val="20"/>
          <w:szCs w:val="20"/>
        </w:rPr>
        <w:t xml:space="preserve"> </w:t>
      </w:r>
      <w:r w:rsidR="004F3C19" w:rsidRPr="00F92A65">
        <w:rPr>
          <w:rFonts w:ascii="Gisha" w:hAnsi="Gisha" w:cs="Gisha" w:hint="cs"/>
          <w:sz w:val="20"/>
          <w:szCs w:val="20"/>
        </w:rPr>
        <w:t xml:space="preserve">This is the name of the field for which the </w:t>
      </w:r>
      <w:r w:rsidR="00EA12E1" w:rsidRPr="00F92A65">
        <w:rPr>
          <w:rFonts w:ascii="Gisha" w:hAnsi="Gisha" w:cs="Gisha" w:hint="cs"/>
          <w:sz w:val="20"/>
          <w:szCs w:val="20"/>
        </w:rPr>
        <w:t>permission applies to</w:t>
      </w:r>
      <w:r w:rsidR="004A304F" w:rsidRPr="00F92A65">
        <w:rPr>
          <w:rFonts w:ascii="Gisha" w:hAnsi="Gisha" w:cs="Gisha" w:hint="cs"/>
          <w:sz w:val="20"/>
          <w:szCs w:val="20"/>
        </w:rPr>
        <w:t xml:space="preserve">. The attribute names should </w:t>
      </w:r>
      <w:r w:rsidR="00B85E6D" w:rsidRPr="00F92A65">
        <w:rPr>
          <w:rFonts w:ascii="Gisha" w:hAnsi="Gisha" w:cs="Gisha" w:hint="cs"/>
          <w:sz w:val="20"/>
          <w:szCs w:val="20"/>
        </w:rPr>
        <w:t xml:space="preserve">be </w:t>
      </w:r>
      <w:r w:rsidR="008D2E96" w:rsidRPr="00F92A65">
        <w:rPr>
          <w:rFonts w:ascii="Gisha" w:hAnsi="Gisha" w:cs="Gisha" w:hint="cs"/>
          <w:sz w:val="20"/>
          <w:szCs w:val="20"/>
        </w:rPr>
        <w:t xml:space="preserve">written exactly as </w:t>
      </w:r>
      <w:r w:rsidR="00376D10" w:rsidRPr="00F92A65">
        <w:rPr>
          <w:rFonts w:ascii="Gisha" w:hAnsi="Gisha" w:cs="Gisha" w:hint="cs"/>
          <w:sz w:val="20"/>
          <w:szCs w:val="20"/>
        </w:rPr>
        <w:t>the names of the fields the refer to</w:t>
      </w:r>
      <w:r w:rsidR="00590959" w:rsidRPr="00F92A65">
        <w:rPr>
          <w:rFonts w:ascii="Gisha" w:hAnsi="Gisha" w:cs="Gisha" w:hint="cs"/>
          <w:sz w:val="20"/>
          <w:szCs w:val="20"/>
        </w:rPr>
        <w:t>.</w:t>
      </w:r>
    </w:p>
    <w:p w14:paraId="78E43E6D" w14:textId="7AF6D2E6" w:rsidR="00BC332B" w:rsidRPr="00C56361" w:rsidRDefault="00EA12E1" w:rsidP="00BC332B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created</w:t>
      </w:r>
      <w:r w:rsidR="00CF329E" w:rsidRPr="00F92A65">
        <w:rPr>
          <w:rFonts w:ascii="Gisha" w:hAnsi="Gisha" w:cs="Gisha" w:hint="cs"/>
          <w:b/>
          <w:bCs/>
          <w:sz w:val="20"/>
          <w:szCs w:val="20"/>
        </w:rPr>
        <w:t>_at, updated</w:t>
      </w:r>
      <w:r w:rsidR="00B83380" w:rsidRPr="00F92A65">
        <w:rPr>
          <w:rFonts w:ascii="Gisha" w:hAnsi="Gisha" w:cs="Gisha" w:hint="cs"/>
          <w:b/>
          <w:bCs/>
          <w:sz w:val="20"/>
          <w:szCs w:val="20"/>
        </w:rPr>
        <w:t>_at</w:t>
      </w:r>
      <w:r w:rsidR="00B83380" w:rsidRPr="00F92A65">
        <w:rPr>
          <w:rFonts w:ascii="Gisha" w:hAnsi="Gisha" w:cs="Gisha" w:hint="cs"/>
          <w:sz w:val="20"/>
          <w:szCs w:val="20"/>
        </w:rPr>
        <w:t>: These fields are not used.</w:t>
      </w:r>
      <w:r w:rsidR="00A73BD4" w:rsidRPr="00F92A65">
        <w:rPr>
          <w:rFonts w:ascii="Gisha" w:hAnsi="Gisha" w:cs="Gisha" w:hint="cs"/>
          <w:sz w:val="20"/>
          <w:szCs w:val="20"/>
        </w:rPr>
        <w:t xml:space="preserve"> They are needed by </w:t>
      </w:r>
      <w:r w:rsidR="006D55DF" w:rsidRPr="00F92A65">
        <w:rPr>
          <w:rFonts w:ascii="Gisha" w:hAnsi="Gisha" w:cs="Gisha" w:hint="cs"/>
          <w:sz w:val="20"/>
          <w:szCs w:val="20"/>
        </w:rPr>
        <w:t>the Laravel framework.</w:t>
      </w:r>
    </w:p>
    <w:sectPr w:rsidR="00BC332B" w:rsidRPr="00C56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27012" w14:textId="77777777" w:rsidR="00BB0F1F" w:rsidRDefault="00BB0F1F" w:rsidP="00A90782">
      <w:r>
        <w:separator/>
      </w:r>
    </w:p>
  </w:endnote>
  <w:endnote w:type="continuationSeparator" w:id="0">
    <w:p w14:paraId="4FFDBC4A" w14:textId="77777777" w:rsidR="00BB0F1F" w:rsidRDefault="00BB0F1F" w:rsidP="00A9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17F0" w14:textId="77777777" w:rsidR="004A36F6" w:rsidRDefault="004A3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64502" w14:textId="718DB24B" w:rsidR="004A36F6" w:rsidRPr="006D1AB9" w:rsidRDefault="00057CED">
    <w:pPr>
      <w:pStyle w:val="Footer"/>
      <w:rPr>
        <w:rFonts w:asciiTheme="majorHAnsi" w:hAnsiTheme="majorHAnsi" w:cstheme="majorHAnsi"/>
        <w:i/>
        <w:iCs/>
        <w:color w:val="808080" w:themeColor="background1" w:themeShade="80"/>
      </w:rPr>
    </w:pPr>
    <w:r>
      <w:rPr>
        <w:rFonts w:asciiTheme="majorHAnsi" w:hAnsiTheme="majorHAnsi" w:cstheme="majorHAnsi"/>
        <w:i/>
        <w:iCs/>
        <w:color w:val="808080" w:themeColor="background1" w:themeShade="80"/>
      </w:rPr>
      <w:t>Original c</w:t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>ode</w:t>
    </w:r>
    <w:r w:rsidR="00CD6F98">
      <w:rPr>
        <w:rFonts w:asciiTheme="majorHAnsi" w:hAnsiTheme="majorHAnsi" w:cstheme="majorHAnsi"/>
        <w:i/>
        <w:iCs/>
        <w:color w:val="808080" w:themeColor="background1" w:themeShade="80"/>
      </w:rPr>
      <w:t>r</w:t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 xml:space="preserve">: </w:t>
    </w:r>
    <w:r w:rsidR="004A36F6" w:rsidRPr="006D1AB9">
      <w:rPr>
        <w:rFonts w:asciiTheme="majorHAnsi" w:hAnsiTheme="majorHAnsi" w:cstheme="majorHAnsi"/>
        <w:i/>
        <w:iCs/>
        <w:color w:val="808080" w:themeColor="background1" w:themeShade="80"/>
      </w:rPr>
      <w:t>R.S. Netshikweta</w:t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ab/>
    </w:r>
    <w:r w:rsidR="002810B6">
      <w:rPr>
        <w:rFonts w:asciiTheme="majorHAnsi" w:hAnsiTheme="majorHAnsi" w:cstheme="majorHAnsi"/>
        <w:i/>
        <w:iCs/>
        <w:color w:val="808080" w:themeColor="background1" w:themeShade="80"/>
      </w:rPr>
      <w:t>o</w:t>
    </w:r>
    <w:r w:rsidR="00A15879" w:rsidRPr="006D1AB9">
      <w:rPr>
        <w:rFonts w:asciiTheme="majorHAnsi" w:hAnsiTheme="majorHAnsi" w:cstheme="majorHAnsi"/>
        <w:i/>
        <w:iCs/>
        <w:color w:val="808080" w:themeColor="background1" w:themeShade="80"/>
      </w:rPr>
      <w:t>bscode</w:t>
    </w:r>
    <w:r w:rsidR="006D1AB9">
      <w:rPr>
        <w:rFonts w:asciiTheme="majorHAnsi" w:hAnsiTheme="majorHAnsi" w:cstheme="majorHAnsi"/>
        <w:i/>
        <w:iCs/>
        <w:color w:val="808080" w:themeColor="background1" w:themeShade="80"/>
      </w:rPr>
      <w:t>.co.za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B825" w14:textId="77777777" w:rsidR="004A36F6" w:rsidRDefault="004A3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26205" w14:textId="77777777" w:rsidR="00BB0F1F" w:rsidRDefault="00BB0F1F" w:rsidP="00A90782">
      <w:r>
        <w:separator/>
      </w:r>
    </w:p>
  </w:footnote>
  <w:footnote w:type="continuationSeparator" w:id="0">
    <w:p w14:paraId="493EF8B7" w14:textId="77777777" w:rsidR="00BB0F1F" w:rsidRDefault="00BB0F1F" w:rsidP="00A9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FA5F8" w14:textId="77777777" w:rsidR="004A36F6" w:rsidRDefault="004A36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13B35" w14:textId="06E77DDD" w:rsidR="008E24C3" w:rsidRPr="00886721" w:rsidRDefault="00A90782">
    <w:pPr>
      <w:pStyle w:val="Header"/>
      <w:rPr>
        <w:b/>
        <w:bCs/>
        <w:color w:val="00B050"/>
        <w:sz w:val="28"/>
        <w:szCs w:val="28"/>
      </w:rPr>
    </w:pPr>
    <w:r w:rsidRPr="00886721">
      <w:rPr>
        <w:b/>
        <w:bCs/>
        <w:color w:val="00B050"/>
        <w:sz w:val="28"/>
        <w:szCs w:val="28"/>
      </w:rPr>
      <w:t>Dream Homes Stokvel</w:t>
    </w:r>
  </w:p>
  <w:p w14:paraId="3A8C2750" w14:textId="2367BE8C" w:rsidR="00005FCB" w:rsidRPr="001D7D14" w:rsidRDefault="00A90782">
    <w:pPr>
      <w:pStyle w:val="Header"/>
      <w:rPr>
        <w:i/>
        <w:iCs/>
      </w:rPr>
    </w:pPr>
    <w:r w:rsidRPr="00D946E0">
      <w:rPr>
        <w:i/>
        <w:iCs/>
      </w:rPr>
      <w:t>Documentation</w:t>
    </w:r>
    <w:r w:rsidR="008E24C3" w:rsidRPr="00D946E0">
      <w:rPr>
        <w:i/>
        <w:iCs/>
      </w:rPr>
      <w:t xml:space="preserve"> f</w:t>
    </w:r>
    <w:r w:rsidR="00005FCB" w:rsidRPr="00D946E0">
      <w:rPr>
        <w:i/>
        <w:iCs/>
      </w:rPr>
      <w:t xml:space="preserve">or </w:t>
    </w:r>
    <w:r w:rsidR="00035711" w:rsidRPr="00D946E0">
      <w:rPr>
        <w:i/>
        <w:iCs/>
      </w:rPr>
      <w:t xml:space="preserve">a </w:t>
    </w:r>
    <w:r w:rsidR="00F86560" w:rsidRPr="00D946E0">
      <w:rPr>
        <w:i/>
        <w:iCs/>
      </w:rPr>
      <w:t>program</w:t>
    </w:r>
    <w:r w:rsidR="00B12DEC" w:rsidRPr="00D946E0">
      <w:rPr>
        <w:i/>
        <w:iCs/>
      </w:rPr>
      <w:t>m</w:t>
    </w:r>
    <w:r w:rsidR="00F86560" w:rsidRPr="00D946E0">
      <w:rPr>
        <w:i/>
        <w:iCs/>
      </w:rPr>
      <w:t>er</w:t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8030B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>M</w:t>
    </w:r>
    <w:r w:rsidR="00DB6A44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 xml:space="preserve">ade with Laravel </w:t>
    </w:r>
    <w:r w:rsidR="00D85E94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>6.6.2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CF0FE" w14:textId="77777777" w:rsidR="004A36F6" w:rsidRDefault="004A36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47274E"/>
    <w:multiLevelType w:val="hybridMultilevel"/>
    <w:tmpl w:val="264A72BC"/>
    <w:lvl w:ilvl="0" w:tplc="84146D92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C93A7F"/>
    <w:multiLevelType w:val="hybridMultilevel"/>
    <w:tmpl w:val="E4504C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B1F62"/>
    <w:multiLevelType w:val="hybridMultilevel"/>
    <w:tmpl w:val="2F2ADD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A2109C8"/>
    <w:multiLevelType w:val="hybridMultilevel"/>
    <w:tmpl w:val="C060C17C"/>
    <w:lvl w:ilvl="0" w:tplc="A5762FD6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BE7"/>
    <w:multiLevelType w:val="hybridMultilevel"/>
    <w:tmpl w:val="AF76BFDE"/>
    <w:lvl w:ilvl="0" w:tplc="E6AC017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7F0344"/>
    <w:multiLevelType w:val="hybridMultilevel"/>
    <w:tmpl w:val="0DDABB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15"/>
  </w:num>
  <w:num w:numId="25">
    <w:abstractNumId w:val="16"/>
  </w:num>
  <w:num w:numId="26">
    <w:abstractNumId w:val="23"/>
  </w:num>
  <w:num w:numId="27">
    <w:abstractNumId w:val="13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2"/>
    <w:rsid w:val="0000018D"/>
    <w:rsid w:val="00002D7B"/>
    <w:rsid w:val="00005FCB"/>
    <w:rsid w:val="00006659"/>
    <w:rsid w:val="000266A9"/>
    <w:rsid w:val="00026DD3"/>
    <w:rsid w:val="000349A3"/>
    <w:rsid w:val="00034AE3"/>
    <w:rsid w:val="00035711"/>
    <w:rsid w:val="00041532"/>
    <w:rsid w:val="00047C6D"/>
    <w:rsid w:val="00057CED"/>
    <w:rsid w:val="00070462"/>
    <w:rsid w:val="00082D33"/>
    <w:rsid w:val="000A751F"/>
    <w:rsid w:val="000A7ED2"/>
    <w:rsid w:val="000B5EA4"/>
    <w:rsid w:val="000C090E"/>
    <w:rsid w:val="000C310E"/>
    <w:rsid w:val="000C5E74"/>
    <w:rsid w:val="000D0FDC"/>
    <w:rsid w:val="000D4DEA"/>
    <w:rsid w:val="000D77E9"/>
    <w:rsid w:val="000E5157"/>
    <w:rsid w:val="000E6A9A"/>
    <w:rsid w:val="000F7588"/>
    <w:rsid w:val="00103FED"/>
    <w:rsid w:val="001055DC"/>
    <w:rsid w:val="00132BDC"/>
    <w:rsid w:val="00145B5D"/>
    <w:rsid w:val="001671D7"/>
    <w:rsid w:val="00173CBF"/>
    <w:rsid w:val="00193FEC"/>
    <w:rsid w:val="001A2CEC"/>
    <w:rsid w:val="001C7F94"/>
    <w:rsid w:val="001D10C3"/>
    <w:rsid w:val="001D7D14"/>
    <w:rsid w:val="001F423A"/>
    <w:rsid w:val="0020453A"/>
    <w:rsid w:val="00204726"/>
    <w:rsid w:val="00243BFC"/>
    <w:rsid w:val="00253643"/>
    <w:rsid w:val="00254F12"/>
    <w:rsid w:val="00274BCD"/>
    <w:rsid w:val="002810B6"/>
    <w:rsid w:val="00292192"/>
    <w:rsid w:val="002A4B65"/>
    <w:rsid w:val="002C38FD"/>
    <w:rsid w:val="002C6E76"/>
    <w:rsid w:val="002D3BDC"/>
    <w:rsid w:val="002D6D17"/>
    <w:rsid w:val="002E20C9"/>
    <w:rsid w:val="002E374E"/>
    <w:rsid w:val="002F1D1C"/>
    <w:rsid w:val="003039EC"/>
    <w:rsid w:val="00322E92"/>
    <w:rsid w:val="00327512"/>
    <w:rsid w:val="003303BC"/>
    <w:rsid w:val="00335F03"/>
    <w:rsid w:val="00347FD0"/>
    <w:rsid w:val="003727E8"/>
    <w:rsid w:val="00373AA1"/>
    <w:rsid w:val="003763E6"/>
    <w:rsid w:val="00376D10"/>
    <w:rsid w:val="0039118D"/>
    <w:rsid w:val="00395A33"/>
    <w:rsid w:val="003A6662"/>
    <w:rsid w:val="003B0253"/>
    <w:rsid w:val="003B0F9F"/>
    <w:rsid w:val="003B15E2"/>
    <w:rsid w:val="003D494D"/>
    <w:rsid w:val="003E17C0"/>
    <w:rsid w:val="0041201D"/>
    <w:rsid w:val="00414ACC"/>
    <w:rsid w:val="004212F5"/>
    <w:rsid w:val="00421DAC"/>
    <w:rsid w:val="0042481F"/>
    <w:rsid w:val="00426E5E"/>
    <w:rsid w:val="004363BE"/>
    <w:rsid w:val="00462377"/>
    <w:rsid w:val="004623EE"/>
    <w:rsid w:val="00467B72"/>
    <w:rsid w:val="004A304F"/>
    <w:rsid w:val="004A36F6"/>
    <w:rsid w:val="004A5A75"/>
    <w:rsid w:val="004B1B05"/>
    <w:rsid w:val="004B269B"/>
    <w:rsid w:val="004B31F5"/>
    <w:rsid w:val="004B6C68"/>
    <w:rsid w:val="004C316C"/>
    <w:rsid w:val="004C4E68"/>
    <w:rsid w:val="004F3C19"/>
    <w:rsid w:val="004F4113"/>
    <w:rsid w:val="00502842"/>
    <w:rsid w:val="005263F7"/>
    <w:rsid w:val="005316CE"/>
    <w:rsid w:val="0054031F"/>
    <w:rsid w:val="00590959"/>
    <w:rsid w:val="005A361A"/>
    <w:rsid w:val="005C4BAE"/>
    <w:rsid w:val="005F6C00"/>
    <w:rsid w:val="0061217A"/>
    <w:rsid w:val="006137B2"/>
    <w:rsid w:val="00634FCB"/>
    <w:rsid w:val="00637260"/>
    <w:rsid w:val="00645252"/>
    <w:rsid w:val="00675864"/>
    <w:rsid w:val="00695760"/>
    <w:rsid w:val="006A3907"/>
    <w:rsid w:val="006A573D"/>
    <w:rsid w:val="006D1AB9"/>
    <w:rsid w:val="006D3D74"/>
    <w:rsid w:val="006D55DF"/>
    <w:rsid w:val="006F24B9"/>
    <w:rsid w:val="006F343E"/>
    <w:rsid w:val="0072523E"/>
    <w:rsid w:val="00725A21"/>
    <w:rsid w:val="00732DC9"/>
    <w:rsid w:val="007343AA"/>
    <w:rsid w:val="00742BD5"/>
    <w:rsid w:val="007511D6"/>
    <w:rsid w:val="00751C87"/>
    <w:rsid w:val="007724FC"/>
    <w:rsid w:val="00777834"/>
    <w:rsid w:val="007813D5"/>
    <w:rsid w:val="007847E8"/>
    <w:rsid w:val="00791340"/>
    <w:rsid w:val="00794229"/>
    <w:rsid w:val="007A3AA7"/>
    <w:rsid w:val="007A5FB0"/>
    <w:rsid w:val="007C75A0"/>
    <w:rsid w:val="007E1CE4"/>
    <w:rsid w:val="007E3B7C"/>
    <w:rsid w:val="007F416E"/>
    <w:rsid w:val="008154AB"/>
    <w:rsid w:val="00825D55"/>
    <w:rsid w:val="00831CB2"/>
    <w:rsid w:val="00834D11"/>
    <w:rsid w:val="0083569A"/>
    <w:rsid w:val="00854BE2"/>
    <w:rsid w:val="00862142"/>
    <w:rsid w:val="008728F9"/>
    <w:rsid w:val="00884BC8"/>
    <w:rsid w:val="00886721"/>
    <w:rsid w:val="00890B96"/>
    <w:rsid w:val="00891EF5"/>
    <w:rsid w:val="00895ED9"/>
    <w:rsid w:val="008C1F67"/>
    <w:rsid w:val="008D2E96"/>
    <w:rsid w:val="008E24C3"/>
    <w:rsid w:val="009039F8"/>
    <w:rsid w:val="00906D81"/>
    <w:rsid w:val="0091280B"/>
    <w:rsid w:val="00916054"/>
    <w:rsid w:val="00927010"/>
    <w:rsid w:val="00933C25"/>
    <w:rsid w:val="00935AAB"/>
    <w:rsid w:val="00964F77"/>
    <w:rsid w:val="0096547B"/>
    <w:rsid w:val="00967DB3"/>
    <w:rsid w:val="009732FD"/>
    <w:rsid w:val="00980FCA"/>
    <w:rsid w:val="0099152D"/>
    <w:rsid w:val="009A17FF"/>
    <w:rsid w:val="009B417D"/>
    <w:rsid w:val="009C4411"/>
    <w:rsid w:val="009D0822"/>
    <w:rsid w:val="009E0962"/>
    <w:rsid w:val="009F2A8C"/>
    <w:rsid w:val="009F4F0F"/>
    <w:rsid w:val="00A04A08"/>
    <w:rsid w:val="00A07D2A"/>
    <w:rsid w:val="00A15879"/>
    <w:rsid w:val="00A162D3"/>
    <w:rsid w:val="00A5554C"/>
    <w:rsid w:val="00A65ADA"/>
    <w:rsid w:val="00A73BD4"/>
    <w:rsid w:val="00A90782"/>
    <w:rsid w:val="00A9204E"/>
    <w:rsid w:val="00AA4A6B"/>
    <w:rsid w:val="00AA5699"/>
    <w:rsid w:val="00AA6559"/>
    <w:rsid w:val="00AA681A"/>
    <w:rsid w:val="00AB0492"/>
    <w:rsid w:val="00AB14EB"/>
    <w:rsid w:val="00AB566A"/>
    <w:rsid w:val="00AD546E"/>
    <w:rsid w:val="00AD77EC"/>
    <w:rsid w:val="00AF0E7F"/>
    <w:rsid w:val="00AF0FD2"/>
    <w:rsid w:val="00AF1F1F"/>
    <w:rsid w:val="00B12648"/>
    <w:rsid w:val="00B12DEC"/>
    <w:rsid w:val="00B17FCD"/>
    <w:rsid w:val="00B31759"/>
    <w:rsid w:val="00B332F0"/>
    <w:rsid w:val="00B4333E"/>
    <w:rsid w:val="00B5012E"/>
    <w:rsid w:val="00B51BF6"/>
    <w:rsid w:val="00B677C5"/>
    <w:rsid w:val="00B83380"/>
    <w:rsid w:val="00B85953"/>
    <w:rsid w:val="00B85E6D"/>
    <w:rsid w:val="00B94F83"/>
    <w:rsid w:val="00BA10DA"/>
    <w:rsid w:val="00BA35EF"/>
    <w:rsid w:val="00BB0F1F"/>
    <w:rsid w:val="00BB3109"/>
    <w:rsid w:val="00BB6C0B"/>
    <w:rsid w:val="00BC332B"/>
    <w:rsid w:val="00BE0D65"/>
    <w:rsid w:val="00BE3C74"/>
    <w:rsid w:val="00C01E57"/>
    <w:rsid w:val="00C0258C"/>
    <w:rsid w:val="00C267BB"/>
    <w:rsid w:val="00C4426D"/>
    <w:rsid w:val="00C444DC"/>
    <w:rsid w:val="00C52650"/>
    <w:rsid w:val="00C54D88"/>
    <w:rsid w:val="00C56361"/>
    <w:rsid w:val="00C57452"/>
    <w:rsid w:val="00C60565"/>
    <w:rsid w:val="00C63CB8"/>
    <w:rsid w:val="00C64C6F"/>
    <w:rsid w:val="00CA2183"/>
    <w:rsid w:val="00CA2716"/>
    <w:rsid w:val="00CB2E33"/>
    <w:rsid w:val="00CC5864"/>
    <w:rsid w:val="00CD3383"/>
    <w:rsid w:val="00CD6F98"/>
    <w:rsid w:val="00CE726C"/>
    <w:rsid w:val="00CF329E"/>
    <w:rsid w:val="00CF67BE"/>
    <w:rsid w:val="00CF7BBE"/>
    <w:rsid w:val="00D018A5"/>
    <w:rsid w:val="00D07119"/>
    <w:rsid w:val="00D1369B"/>
    <w:rsid w:val="00D15BBC"/>
    <w:rsid w:val="00D2261D"/>
    <w:rsid w:val="00D2333F"/>
    <w:rsid w:val="00D30872"/>
    <w:rsid w:val="00D33470"/>
    <w:rsid w:val="00D4226B"/>
    <w:rsid w:val="00D44950"/>
    <w:rsid w:val="00D4645F"/>
    <w:rsid w:val="00D61077"/>
    <w:rsid w:val="00D8030B"/>
    <w:rsid w:val="00D84736"/>
    <w:rsid w:val="00D85267"/>
    <w:rsid w:val="00D85E94"/>
    <w:rsid w:val="00D872C4"/>
    <w:rsid w:val="00D93024"/>
    <w:rsid w:val="00D946E0"/>
    <w:rsid w:val="00D95409"/>
    <w:rsid w:val="00DB6A44"/>
    <w:rsid w:val="00DB70F5"/>
    <w:rsid w:val="00DC66D4"/>
    <w:rsid w:val="00DD23FC"/>
    <w:rsid w:val="00DE5FFC"/>
    <w:rsid w:val="00DF730A"/>
    <w:rsid w:val="00E13E19"/>
    <w:rsid w:val="00E2238E"/>
    <w:rsid w:val="00E314F9"/>
    <w:rsid w:val="00E45926"/>
    <w:rsid w:val="00E75B50"/>
    <w:rsid w:val="00E8432B"/>
    <w:rsid w:val="00E85743"/>
    <w:rsid w:val="00E92496"/>
    <w:rsid w:val="00E95A87"/>
    <w:rsid w:val="00EA12E1"/>
    <w:rsid w:val="00EB399D"/>
    <w:rsid w:val="00EC33B2"/>
    <w:rsid w:val="00ED24B9"/>
    <w:rsid w:val="00EE362E"/>
    <w:rsid w:val="00EE7C67"/>
    <w:rsid w:val="00EF0134"/>
    <w:rsid w:val="00EF4384"/>
    <w:rsid w:val="00F12272"/>
    <w:rsid w:val="00F1230D"/>
    <w:rsid w:val="00F44C56"/>
    <w:rsid w:val="00F513E7"/>
    <w:rsid w:val="00F5242B"/>
    <w:rsid w:val="00F76CF0"/>
    <w:rsid w:val="00F86279"/>
    <w:rsid w:val="00F86560"/>
    <w:rsid w:val="00F92A65"/>
    <w:rsid w:val="00FB2BC6"/>
    <w:rsid w:val="00FB6ADE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F385"/>
  <w15:chartTrackingRefBased/>
  <w15:docId w15:val="{3EF28E9F-0691-442E-9D50-64972E68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C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hs.org.za/login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dhs.org.za/registe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Netshikweta</dc:creator>
  <cp:keywords/>
  <dc:description/>
  <cp:lastModifiedBy>Shane Netshikweta</cp:lastModifiedBy>
  <cp:revision>3</cp:revision>
  <dcterms:created xsi:type="dcterms:W3CDTF">2020-04-18T08:53:00Z</dcterms:created>
  <dcterms:modified xsi:type="dcterms:W3CDTF">2020-04-18T08:55:00Z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